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1AFB" w14:textId="77777777" w:rsidR="00D43366" w:rsidRDefault="00D43366">
      <w:pPr>
        <w:pStyle w:val="TOC1"/>
      </w:pPr>
    </w:p>
    <w:p w14:paraId="4CC20EA3" w14:textId="77777777" w:rsidR="00D43366" w:rsidRDefault="00D43366"/>
    <w:p w14:paraId="4BB85C01" w14:textId="77777777" w:rsidR="00D43366" w:rsidRDefault="00D43366"/>
    <w:p w14:paraId="7AAE7591" w14:textId="77777777" w:rsidR="00D43366" w:rsidRDefault="00D43366"/>
    <w:p w14:paraId="11E12866" w14:textId="77777777" w:rsidR="00D43366" w:rsidRDefault="00D43366">
      <w:pPr>
        <w:pStyle w:val="Heading1"/>
        <w:jc w:val="center"/>
      </w:pPr>
    </w:p>
    <w:p w14:paraId="05D79A1D" w14:textId="77777777" w:rsidR="00D43366" w:rsidRDefault="00D43366"/>
    <w:p w14:paraId="3B4001D5" w14:textId="77777777" w:rsidR="00D43366" w:rsidRDefault="00D43366"/>
    <w:p w14:paraId="2193242B" w14:textId="77777777" w:rsidR="00D43366" w:rsidRDefault="00D43366">
      <w:pPr>
        <w:spacing w:line="360" w:lineRule="auto"/>
        <w:jc w:val="center"/>
        <w:rPr>
          <w:b/>
          <w:sz w:val="44"/>
        </w:rPr>
      </w:pPr>
    </w:p>
    <w:p w14:paraId="24DF4CA8" w14:textId="77777777" w:rsidR="00D43366" w:rsidRDefault="00D43366">
      <w:pPr>
        <w:spacing w:line="360" w:lineRule="auto"/>
        <w:jc w:val="center"/>
      </w:pPr>
    </w:p>
    <w:p w14:paraId="258C8400" w14:textId="77777777" w:rsidR="00D43366" w:rsidRDefault="00D43366">
      <w:pPr>
        <w:spacing w:line="360" w:lineRule="auto"/>
        <w:jc w:val="center"/>
      </w:pPr>
    </w:p>
    <w:p w14:paraId="1AB0CBF8" w14:textId="2EE90C95" w:rsidR="00D43366" w:rsidRDefault="00850C54" w:rsidP="00850C54">
      <w:pPr>
        <w:spacing w:line="360" w:lineRule="auto"/>
        <w:jc w:val="center"/>
        <w:rPr>
          <w:b/>
          <w:sz w:val="44"/>
        </w:rPr>
      </w:pPr>
      <w:r>
        <w:rPr>
          <w:b/>
          <w:sz w:val="44"/>
        </w:rPr>
        <w:t>Project</w:t>
      </w:r>
      <w:r w:rsidR="00F05D05">
        <w:rPr>
          <w:b/>
          <w:sz w:val="44"/>
        </w:rPr>
        <w:t xml:space="preserve"> Requirements</w:t>
      </w:r>
      <w:r w:rsidR="00143663">
        <w:rPr>
          <w:b/>
          <w:sz w:val="44"/>
        </w:rPr>
        <w:t xml:space="preserve"> Document</w:t>
      </w:r>
    </w:p>
    <w:p w14:paraId="0B8DA604" w14:textId="669B379B" w:rsidR="00D43366" w:rsidRDefault="00C319CA" w:rsidP="00C319CA">
      <w:pPr>
        <w:spacing w:line="360" w:lineRule="auto"/>
        <w:jc w:val="center"/>
        <w:rPr>
          <w:b/>
          <w:sz w:val="44"/>
        </w:rPr>
      </w:pPr>
      <w:r>
        <w:rPr>
          <w:b/>
          <w:sz w:val="44"/>
        </w:rPr>
        <w:t>Task Masters</w:t>
      </w:r>
    </w:p>
    <w:p w14:paraId="6BB122A0" w14:textId="70902E27" w:rsidR="00C319CA" w:rsidRDefault="00C319CA" w:rsidP="00C319CA">
      <w:pPr>
        <w:spacing w:line="360" w:lineRule="auto"/>
        <w:jc w:val="center"/>
        <w:rPr>
          <w:b/>
          <w:sz w:val="44"/>
        </w:rPr>
      </w:pPr>
      <w:r>
        <w:rPr>
          <w:b/>
          <w:sz w:val="44"/>
        </w:rPr>
        <w:t>Task List</w:t>
      </w:r>
    </w:p>
    <w:p w14:paraId="664778A4" w14:textId="77777777" w:rsidR="00C319CA" w:rsidRDefault="00C319CA" w:rsidP="00C319CA">
      <w:pPr>
        <w:spacing w:line="360" w:lineRule="auto"/>
        <w:jc w:val="center"/>
      </w:pPr>
    </w:p>
    <w:p w14:paraId="54268E6A" w14:textId="77777777" w:rsidR="00D43366" w:rsidRDefault="00D43366">
      <w:pPr>
        <w:pStyle w:val="Heading1"/>
        <w:jc w:val="center"/>
      </w:pPr>
    </w:p>
    <w:p w14:paraId="663263BA" w14:textId="77777777" w:rsidR="00D43366" w:rsidRDefault="00D43366"/>
    <w:p w14:paraId="3628D400" w14:textId="77777777" w:rsidR="00D43366" w:rsidRDefault="00D43366"/>
    <w:p w14:paraId="5759E063" w14:textId="77777777" w:rsidR="00D43366" w:rsidRDefault="00D43366"/>
    <w:p w14:paraId="2E020E62" w14:textId="77777777" w:rsidR="00D43366" w:rsidRDefault="00C34909">
      <w:pPr>
        <w:rPr>
          <w:noProof/>
          <w:lang w:eastAsia="en-US"/>
        </w:rPr>
      </w:pPr>
      <w:r>
        <w:tab/>
      </w:r>
      <w:r>
        <w:tab/>
      </w:r>
      <w:r>
        <w:tab/>
      </w:r>
      <w:r>
        <w:tab/>
      </w:r>
      <w:r>
        <w:tab/>
      </w:r>
    </w:p>
    <w:p w14:paraId="1FEE85F8" w14:textId="77777777" w:rsidR="001615D1" w:rsidRDefault="001615D1"/>
    <w:p w14:paraId="1C962FB2" w14:textId="77777777" w:rsidR="00D43366" w:rsidRDefault="00D43366"/>
    <w:p w14:paraId="48B086C5" w14:textId="77777777" w:rsidR="00D43366" w:rsidRDefault="00D43366"/>
    <w:p w14:paraId="372F1BDE" w14:textId="77777777" w:rsidR="00D43366" w:rsidRDefault="00D43366"/>
    <w:p w14:paraId="254CE77F" w14:textId="77777777" w:rsidR="00D43366" w:rsidRDefault="00D43366"/>
    <w:p w14:paraId="1259B06E" w14:textId="77777777" w:rsidR="00D43366" w:rsidRDefault="00D43366"/>
    <w:p w14:paraId="15D235C5" w14:textId="77777777" w:rsidR="00D43366" w:rsidRDefault="00D43366"/>
    <w:p w14:paraId="3C6576D2" w14:textId="77777777" w:rsidR="00D43366" w:rsidRDefault="00D43366"/>
    <w:p w14:paraId="1B8C2F3B" w14:textId="77777777" w:rsidR="00D43366" w:rsidRDefault="00D43366"/>
    <w:p w14:paraId="6BFCB536" w14:textId="77777777" w:rsidR="00D43366" w:rsidRDefault="00D43366"/>
    <w:p w14:paraId="58C0BD18" w14:textId="77777777" w:rsidR="00D43366" w:rsidRDefault="00D43366"/>
    <w:p w14:paraId="752331E2" w14:textId="77777777" w:rsidR="00D43366" w:rsidRDefault="00D43366">
      <w:pPr>
        <w:jc w:val="center"/>
        <w:rPr>
          <w:sz w:val="20"/>
        </w:rPr>
      </w:pPr>
    </w:p>
    <w:p w14:paraId="623DA815" w14:textId="6BA725E7" w:rsidR="00D43366" w:rsidRDefault="00C319CA">
      <w:pPr>
        <w:jc w:val="center"/>
        <w:rPr>
          <w:sz w:val="20"/>
        </w:rPr>
      </w:pPr>
      <w:r>
        <w:rPr>
          <w:sz w:val="20"/>
        </w:rPr>
        <w:t>Author: Joe Barrett, Stephen Casselman, Nathan Miller</w:t>
      </w:r>
    </w:p>
    <w:p w14:paraId="72660691" w14:textId="4B5F7BCA" w:rsidR="00D43366" w:rsidRDefault="00C34909">
      <w:pPr>
        <w:jc w:val="center"/>
        <w:rPr>
          <w:sz w:val="20"/>
        </w:rPr>
      </w:pPr>
      <w:r>
        <w:rPr>
          <w:sz w:val="20"/>
        </w:rPr>
        <w:t xml:space="preserve">Date: </w:t>
      </w:r>
      <w:r w:rsidR="00C319CA">
        <w:rPr>
          <w:sz w:val="20"/>
        </w:rPr>
        <w:t>10/12/2017</w:t>
      </w:r>
    </w:p>
    <w:p w14:paraId="4F16D9D1" w14:textId="45901CFE" w:rsidR="00D43366" w:rsidRDefault="00C319CA">
      <w:pPr>
        <w:jc w:val="center"/>
        <w:rPr>
          <w:sz w:val="20"/>
        </w:rPr>
      </w:pPr>
      <w:r>
        <w:rPr>
          <w:sz w:val="20"/>
        </w:rPr>
        <w:t>Version: .90</w:t>
      </w:r>
    </w:p>
    <w:p w14:paraId="44B5149D" w14:textId="77777777" w:rsidR="00C319CA" w:rsidRDefault="00C319CA">
      <w:pPr>
        <w:jc w:val="center"/>
        <w:rPr>
          <w:sz w:val="20"/>
        </w:rPr>
      </w:pPr>
    </w:p>
    <w:p w14:paraId="3AAF0B8E" w14:textId="77777777" w:rsidR="00D43366" w:rsidRDefault="00D43366">
      <w:pPr>
        <w:jc w:val="center"/>
        <w:rPr>
          <w:sz w:val="20"/>
        </w:rPr>
      </w:pPr>
    </w:p>
    <w:p w14:paraId="4B6E463A" w14:textId="1DD4966C" w:rsidR="001615D1" w:rsidRDefault="001615D1">
      <w:pPr>
        <w:suppressAutoHyphens w:val="0"/>
        <w:rPr>
          <w:rFonts w:ascii="Arial" w:hAnsi="Arial" w:cs="Arial"/>
          <w:b/>
          <w:sz w:val="32"/>
          <w:szCs w:val="32"/>
        </w:rPr>
      </w:pPr>
    </w:p>
    <w:p w14:paraId="60890F16" w14:textId="77777777" w:rsidR="00D43366" w:rsidRPr="00892DA8" w:rsidRDefault="00C34909" w:rsidP="00892DA8">
      <w:pPr>
        <w:pStyle w:val="Heading1"/>
      </w:pPr>
      <w:bookmarkStart w:id="0" w:name="_Toc379396277"/>
      <w:r w:rsidRPr="00892DA8">
        <w:t>O</w:t>
      </w:r>
      <w:r w:rsidR="00892DA8">
        <w:t>verview</w:t>
      </w:r>
      <w:bookmarkEnd w:id="0"/>
    </w:p>
    <w:p w14:paraId="0514AE0A" w14:textId="77777777" w:rsidR="00D43366" w:rsidRDefault="00D43366"/>
    <w:p w14:paraId="56638DF0" w14:textId="51B274C7" w:rsidR="00CC25D7" w:rsidRDefault="00E62450" w:rsidP="00143663">
      <w:r>
        <w:t xml:space="preserve">This </w:t>
      </w:r>
      <w:r>
        <w:t xml:space="preserve">project is to create </w:t>
      </w:r>
      <w:r>
        <w:t>an Android based app to manage tasks on a mobile device. The application will assist users in adding, editing, and outlining tasks that need to be completed, as well as the opportunity to select and mark tasks as they are completed.</w:t>
      </w:r>
    </w:p>
    <w:p w14:paraId="44490DEC" w14:textId="77777777" w:rsidR="00CC25D7" w:rsidRDefault="00CC25D7" w:rsidP="00CC25D7"/>
    <w:p w14:paraId="41A7F97D" w14:textId="77777777" w:rsidR="00CC25D7" w:rsidRDefault="00CC25D7" w:rsidP="00CC25D7"/>
    <w:p w14:paraId="641B19AF" w14:textId="77777777" w:rsidR="001615D1" w:rsidRDefault="001615D1" w:rsidP="001615D1"/>
    <w:p w14:paraId="7EB53047" w14:textId="77777777" w:rsidR="001615D1" w:rsidRDefault="001615D1" w:rsidP="001615D1"/>
    <w:p w14:paraId="080A0E9B" w14:textId="77777777" w:rsidR="001615D1" w:rsidRDefault="001615D1" w:rsidP="001615D1"/>
    <w:p w14:paraId="78F79AD4" w14:textId="020B7339" w:rsidR="001615D1" w:rsidRDefault="00C34909" w:rsidP="00E62450">
      <w:pPr>
        <w:pStyle w:val="Heading1"/>
      </w:pPr>
      <w:bookmarkStart w:id="1" w:name="_Toc379396278"/>
      <w:r w:rsidRPr="00E62450">
        <w:t>Stakeholders</w:t>
      </w:r>
      <w:bookmarkEnd w:id="1"/>
      <w:r w:rsidRPr="00E62450">
        <w:t xml:space="preserve"> </w:t>
      </w:r>
    </w:p>
    <w:tbl>
      <w:tblPr>
        <w:tblStyle w:val="TableGrid"/>
        <w:tblpPr w:leftFromText="180" w:rightFromText="180" w:vertAnchor="text" w:horzAnchor="margin" w:tblpXSpec="center" w:tblpY="2459"/>
        <w:tblW w:w="10080" w:type="dxa"/>
        <w:tblLook w:val="04A0" w:firstRow="1" w:lastRow="0" w:firstColumn="1" w:lastColumn="0" w:noHBand="0" w:noVBand="1"/>
      </w:tblPr>
      <w:tblGrid>
        <w:gridCol w:w="1456"/>
        <w:gridCol w:w="3944"/>
        <w:gridCol w:w="1350"/>
        <w:gridCol w:w="3330"/>
      </w:tblGrid>
      <w:tr w:rsidR="00850C54" w14:paraId="25BA6E9C" w14:textId="77777777" w:rsidTr="00850C54">
        <w:tc>
          <w:tcPr>
            <w:tcW w:w="1456" w:type="dxa"/>
            <w:shd w:val="clear" w:color="auto" w:fill="9CC2E5" w:themeFill="accent1" w:themeFillTint="99"/>
          </w:tcPr>
          <w:p w14:paraId="599831C3" w14:textId="77777777" w:rsidR="00850C54" w:rsidRDefault="00850C54" w:rsidP="00850C54">
            <w:pPr>
              <w:pStyle w:val="BodyText"/>
              <w:jc w:val="center"/>
            </w:pPr>
            <w:r>
              <w:t>Requirement ID</w:t>
            </w:r>
          </w:p>
        </w:tc>
        <w:tc>
          <w:tcPr>
            <w:tcW w:w="3944" w:type="dxa"/>
            <w:shd w:val="clear" w:color="auto" w:fill="9CC2E5" w:themeFill="accent1" w:themeFillTint="99"/>
          </w:tcPr>
          <w:p w14:paraId="3EB9F901" w14:textId="77777777" w:rsidR="00850C54" w:rsidRDefault="00850C54" w:rsidP="00850C54">
            <w:pPr>
              <w:pStyle w:val="BodyText"/>
            </w:pPr>
            <w:r>
              <w:t>Requirement Statement</w:t>
            </w:r>
          </w:p>
        </w:tc>
        <w:tc>
          <w:tcPr>
            <w:tcW w:w="1350" w:type="dxa"/>
            <w:shd w:val="clear" w:color="auto" w:fill="9CC2E5" w:themeFill="accent1" w:themeFillTint="99"/>
          </w:tcPr>
          <w:p w14:paraId="7F927C2B" w14:textId="77777777" w:rsidR="00850C54" w:rsidRPr="00C6719C" w:rsidRDefault="00850C54" w:rsidP="00850C54">
            <w:pPr>
              <w:pStyle w:val="BodyText"/>
              <w:jc w:val="center"/>
            </w:pPr>
            <w:r w:rsidRPr="00C6719C">
              <w:t>M</w:t>
            </w:r>
            <w:r>
              <w:t>ust/Want</w:t>
            </w:r>
          </w:p>
        </w:tc>
        <w:tc>
          <w:tcPr>
            <w:tcW w:w="3330" w:type="dxa"/>
            <w:shd w:val="clear" w:color="auto" w:fill="9CC2E5" w:themeFill="accent1" w:themeFillTint="99"/>
          </w:tcPr>
          <w:p w14:paraId="31B27189" w14:textId="77777777" w:rsidR="00850C54" w:rsidRDefault="00850C54" w:rsidP="00850C54">
            <w:pPr>
              <w:pStyle w:val="BodyText"/>
            </w:pPr>
            <w:r>
              <w:t>Comments</w:t>
            </w:r>
          </w:p>
        </w:tc>
      </w:tr>
      <w:tr w:rsidR="00850C54" w14:paraId="6C7D5551" w14:textId="77777777" w:rsidTr="00850C54">
        <w:tc>
          <w:tcPr>
            <w:tcW w:w="1456" w:type="dxa"/>
          </w:tcPr>
          <w:p w14:paraId="7C322857" w14:textId="77777777" w:rsidR="00850C54" w:rsidRDefault="00850C54" w:rsidP="00850C54">
            <w:pPr>
              <w:pStyle w:val="BodyText"/>
              <w:jc w:val="center"/>
            </w:pPr>
            <w:r>
              <w:t>1</w:t>
            </w:r>
          </w:p>
        </w:tc>
        <w:tc>
          <w:tcPr>
            <w:tcW w:w="3944" w:type="dxa"/>
          </w:tcPr>
          <w:p w14:paraId="2B42915C" w14:textId="77777777" w:rsidR="00850C54" w:rsidRDefault="00850C54" w:rsidP="00850C54">
            <w:pPr>
              <w:pStyle w:val="BodyText"/>
            </w:pPr>
            <w:r>
              <w:t>Screen to display tasks</w:t>
            </w:r>
          </w:p>
        </w:tc>
        <w:tc>
          <w:tcPr>
            <w:tcW w:w="1350" w:type="dxa"/>
          </w:tcPr>
          <w:p w14:paraId="33CF44B9" w14:textId="77777777" w:rsidR="00850C54" w:rsidRDefault="00850C54" w:rsidP="00850C54">
            <w:pPr>
              <w:pStyle w:val="BodyText"/>
              <w:jc w:val="center"/>
            </w:pPr>
            <w:r>
              <w:t>Must</w:t>
            </w:r>
          </w:p>
        </w:tc>
        <w:tc>
          <w:tcPr>
            <w:tcW w:w="3330" w:type="dxa"/>
          </w:tcPr>
          <w:p w14:paraId="318C3FEE" w14:textId="77777777" w:rsidR="00850C54" w:rsidRDefault="00850C54" w:rsidP="00850C54">
            <w:pPr>
              <w:pStyle w:val="BodyText"/>
            </w:pPr>
            <w:r>
              <w:t>Simple and uncluttered</w:t>
            </w:r>
          </w:p>
        </w:tc>
      </w:tr>
      <w:tr w:rsidR="00850C54" w14:paraId="4F610A26" w14:textId="77777777" w:rsidTr="00850C54">
        <w:tc>
          <w:tcPr>
            <w:tcW w:w="1456" w:type="dxa"/>
          </w:tcPr>
          <w:p w14:paraId="1F3EE5AF" w14:textId="77777777" w:rsidR="00850C54" w:rsidRDefault="00850C54" w:rsidP="00850C54">
            <w:pPr>
              <w:pStyle w:val="BodyText"/>
              <w:jc w:val="center"/>
            </w:pPr>
            <w:r>
              <w:t>2</w:t>
            </w:r>
          </w:p>
        </w:tc>
        <w:tc>
          <w:tcPr>
            <w:tcW w:w="3944" w:type="dxa"/>
          </w:tcPr>
          <w:p w14:paraId="4AFE3BB9" w14:textId="77777777" w:rsidR="00850C54" w:rsidRDefault="00850C54" w:rsidP="00850C54">
            <w:pPr>
              <w:pStyle w:val="BodyText"/>
            </w:pPr>
            <w:r>
              <w:t>Method for adding task</w:t>
            </w:r>
          </w:p>
        </w:tc>
        <w:tc>
          <w:tcPr>
            <w:tcW w:w="1350" w:type="dxa"/>
          </w:tcPr>
          <w:p w14:paraId="1645F72F" w14:textId="77777777" w:rsidR="00850C54" w:rsidRDefault="00850C54" w:rsidP="00850C54">
            <w:pPr>
              <w:pStyle w:val="BodyText"/>
              <w:jc w:val="center"/>
            </w:pPr>
            <w:r>
              <w:t>Must</w:t>
            </w:r>
          </w:p>
        </w:tc>
        <w:tc>
          <w:tcPr>
            <w:tcW w:w="3330" w:type="dxa"/>
          </w:tcPr>
          <w:p w14:paraId="15288AC9" w14:textId="77777777" w:rsidR="00850C54" w:rsidRDefault="00850C54" w:rsidP="00850C54">
            <w:pPr>
              <w:pStyle w:val="BodyText"/>
            </w:pPr>
          </w:p>
        </w:tc>
      </w:tr>
      <w:tr w:rsidR="00850C54" w14:paraId="366F1A8B" w14:textId="77777777" w:rsidTr="00850C54">
        <w:tc>
          <w:tcPr>
            <w:tcW w:w="1456" w:type="dxa"/>
          </w:tcPr>
          <w:p w14:paraId="58CF386F" w14:textId="77777777" w:rsidR="00850C54" w:rsidRDefault="00850C54" w:rsidP="00850C54">
            <w:pPr>
              <w:pStyle w:val="BodyText"/>
              <w:jc w:val="center"/>
            </w:pPr>
            <w:r>
              <w:t>2.1</w:t>
            </w:r>
          </w:p>
        </w:tc>
        <w:tc>
          <w:tcPr>
            <w:tcW w:w="3944" w:type="dxa"/>
          </w:tcPr>
          <w:p w14:paraId="20B4D1FE" w14:textId="77777777" w:rsidR="00850C54" w:rsidRDefault="00850C54" w:rsidP="00850C54">
            <w:pPr>
              <w:pStyle w:val="BodyText"/>
            </w:pPr>
            <w:r>
              <w:t>Text area for inputing task</w:t>
            </w:r>
          </w:p>
        </w:tc>
        <w:tc>
          <w:tcPr>
            <w:tcW w:w="1350" w:type="dxa"/>
          </w:tcPr>
          <w:p w14:paraId="53E8C4AE" w14:textId="77777777" w:rsidR="00850C54" w:rsidRDefault="00850C54" w:rsidP="00850C54">
            <w:pPr>
              <w:pStyle w:val="BodyText"/>
              <w:jc w:val="center"/>
            </w:pPr>
            <w:r>
              <w:t>Must</w:t>
            </w:r>
          </w:p>
        </w:tc>
        <w:tc>
          <w:tcPr>
            <w:tcW w:w="3330" w:type="dxa"/>
          </w:tcPr>
          <w:p w14:paraId="23CE2506" w14:textId="77777777" w:rsidR="00850C54" w:rsidRDefault="00850C54" w:rsidP="00850C54">
            <w:pPr>
              <w:pStyle w:val="BodyText"/>
            </w:pPr>
          </w:p>
        </w:tc>
      </w:tr>
      <w:tr w:rsidR="00850C54" w14:paraId="28DB9AB4" w14:textId="77777777" w:rsidTr="00850C54">
        <w:tc>
          <w:tcPr>
            <w:tcW w:w="1456" w:type="dxa"/>
          </w:tcPr>
          <w:p w14:paraId="5F5A0549" w14:textId="77777777" w:rsidR="00850C54" w:rsidRDefault="00850C54" w:rsidP="00850C54">
            <w:pPr>
              <w:pStyle w:val="BodyText"/>
              <w:jc w:val="center"/>
            </w:pPr>
            <w:r>
              <w:t>2.2</w:t>
            </w:r>
          </w:p>
        </w:tc>
        <w:tc>
          <w:tcPr>
            <w:tcW w:w="3944" w:type="dxa"/>
          </w:tcPr>
          <w:p w14:paraId="1B89A39A" w14:textId="77777777" w:rsidR="00850C54" w:rsidRDefault="00850C54" w:rsidP="00850C54">
            <w:pPr>
              <w:pStyle w:val="BodyText"/>
            </w:pPr>
            <w:r>
              <w:t>Button to finalize and save task</w:t>
            </w:r>
          </w:p>
        </w:tc>
        <w:tc>
          <w:tcPr>
            <w:tcW w:w="1350" w:type="dxa"/>
          </w:tcPr>
          <w:p w14:paraId="0A561BDF" w14:textId="77777777" w:rsidR="00850C54" w:rsidRDefault="00850C54" w:rsidP="00850C54">
            <w:pPr>
              <w:pStyle w:val="BodyText"/>
              <w:jc w:val="center"/>
            </w:pPr>
            <w:r>
              <w:t>Must</w:t>
            </w:r>
          </w:p>
        </w:tc>
        <w:tc>
          <w:tcPr>
            <w:tcW w:w="3330" w:type="dxa"/>
          </w:tcPr>
          <w:p w14:paraId="2477F415" w14:textId="77777777" w:rsidR="00850C54" w:rsidRDefault="00850C54" w:rsidP="00850C54">
            <w:pPr>
              <w:pStyle w:val="BodyText"/>
            </w:pPr>
          </w:p>
        </w:tc>
      </w:tr>
      <w:tr w:rsidR="00850C54" w14:paraId="7994B6EA" w14:textId="77777777" w:rsidTr="00850C54">
        <w:tc>
          <w:tcPr>
            <w:tcW w:w="1456" w:type="dxa"/>
          </w:tcPr>
          <w:p w14:paraId="0BCAB366" w14:textId="77777777" w:rsidR="00850C54" w:rsidRDefault="00850C54" w:rsidP="00850C54">
            <w:pPr>
              <w:pStyle w:val="BodyText"/>
              <w:jc w:val="center"/>
            </w:pPr>
            <w:r>
              <w:t>2.3</w:t>
            </w:r>
          </w:p>
        </w:tc>
        <w:tc>
          <w:tcPr>
            <w:tcW w:w="3944" w:type="dxa"/>
          </w:tcPr>
          <w:p w14:paraId="7A5118E2" w14:textId="77777777" w:rsidR="00850C54" w:rsidRDefault="00850C54" w:rsidP="00850C54">
            <w:pPr>
              <w:pStyle w:val="BodyText"/>
            </w:pPr>
            <w:r>
              <w:t>Database to hold unfinished tasks</w:t>
            </w:r>
          </w:p>
        </w:tc>
        <w:tc>
          <w:tcPr>
            <w:tcW w:w="1350" w:type="dxa"/>
          </w:tcPr>
          <w:p w14:paraId="14348539" w14:textId="77777777" w:rsidR="00850C54" w:rsidRDefault="00850C54" w:rsidP="00850C54">
            <w:pPr>
              <w:pStyle w:val="BodyText"/>
              <w:jc w:val="center"/>
            </w:pPr>
            <w:r>
              <w:t>Must</w:t>
            </w:r>
          </w:p>
        </w:tc>
        <w:tc>
          <w:tcPr>
            <w:tcW w:w="3330" w:type="dxa"/>
          </w:tcPr>
          <w:p w14:paraId="3DE79D92" w14:textId="77777777" w:rsidR="00850C54" w:rsidRDefault="00850C54" w:rsidP="00850C54">
            <w:pPr>
              <w:pStyle w:val="BodyText"/>
            </w:pPr>
          </w:p>
        </w:tc>
      </w:tr>
      <w:tr w:rsidR="00850C54" w14:paraId="060DA1B3" w14:textId="77777777" w:rsidTr="00850C54">
        <w:tc>
          <w:tcPr>
            <w:tcW w:w="1456" w:type="dxa"/>
          </w:tcPr>
          <w:p w14:paraId="593A16C8" w14:textId="77777777" w:rsidR="00850C54" w:rsidRDefault="00850C54" w:rsidP="00850C54">
            <w:pPr>
              <w:pStyle w:val="BodyText"/>
              <w:jc w:val="center"/>
            </w:pPr>
            <w:r>
              <w:t>3</w:t>
            </w:r>
          </w:p>
        </w:tc>
        <w:tc>
          <w:tcPr>
            <w:tcW w:w="3944" w:type="dxa"/>
          </w:tcPr>
          <w:p w14:paraId="2488E687" w14:textId="77777777" w:rsidR="00850C54" w:rsidRDefault="00850C54" w:rsidP="00850C54">
            <w:pPr>
              <w:pStyle w:val="BodyText"/>
            </w:pPr>
            <w:r>
              <w:t>A way to edit task</w:t>
            </w:r>
          </w:p>
        </w:tc>
        <w:tc>
          <w:tcPr>
            <w:tcW w:w="1350" w:type="dxa"/>
          </w:tcPr>
          <w:p w14:paraId="330083CA" w14:textId="77777777" w:rsidR="00850C54" w:rsidRDefault="00850C54" w:rsidP="00850C54">
            <w:pPr>
              <w:pStyle w:val="BodyText"/>
              <w:jc w:val="center"/>
            </w:pPr>
            <w:r>
              <w:t>Must</w:t>
            </w:r>
          </w:p>
        </w:tc>
        <w:tc>
          <w:tcPr>
            <w:tcW w:w="3330" w:type="dxa"/>
          </w:tcPr>
          <w:p w14:paraId="35CC9F72" w14:textId="77777777" w:rsidR="00850C54" w:rsidRDefault="00850C54" w:rsidP="00850C54">
            <w:pPr>
              <w:pStyle w:val="BodyText"/>
            </w:pPr>
          </w:p>
        </w:tc>
      </w:tr>
      <w:tr w:rsidR="00850C54" w14:paraId="2FD7F4DC" w14:textId="77777777" w:rsidTr="00850C54">
        <w:tc>
          <w:tcPr>
            <w:tcW w:w="1456" w:type="dxa"/>
          </w:tcPr>
          <w:p w14:paraId="5400F5DE" w14:textId="77777777" w:rsidR="00850C54" w:rsidRDefault="00850C54" w:rsidP="00850C54">
            <w:pPr>
              <w:pStyle w:val="BodyText"/>
              <w:jc w:val="center"/>
            </w:pPr>
            <w:r>
              <w:t>3.1</w:t>
            </w:r>
          </w:p>
        </w:tc>
        <w:tc>
          <w:tcPr>
            <w:tcW w:w="3944" w:type="dxa"/>
          </w:tcPr>
          <w:p w14:paraId="43E51513" w14:textId="77777777" w:rsidR="00850C54" w:rsidRDefault="00850C54" w:rsidP="00850C54">
            <w:pPr>
              <w:pStyle w:val="BodyText"/>
            </w:pPr>
            <w:r>
              <w:t>A way to show task was completed</w:t>
            </w:r>
          </w:p>
        </w:tc>
        <w:tc>
          <w:tcPr>
            <w:tcW w:w="1350" w:type="dxa"/>
          </w:tcPr>
          <w:p w14:paraId="4666420F" w14:textId="77777777" w:rsidR="00850C54" w:rsidRDefault="00850C54" w:rsidP="00850C54">
            <w:pPr>
              <w:pStyle w:val="BodyText"/>
              <w:jc w:val="center"/>
            </w:pPr>
            <w:r>
              <w:t>Must</w:t>
            </w:r>
          </w:p>
        </w:tc>
        <w:tc>
          <w:tcPr>
            <w:tcW w:w="3330" w:type="dxa"/>
          </w:tcPr>
          <w:p w14:paraId="5C011037" w14:textId="77777777" w:rsidR="00850C54" w:rsidRDefault="00850C54" w:rsidP="00850C54">
            <w:pPr>
              <w:pStyle w:val="BodyText"/>
            </w:pPr>
            <w:r>
              <w:t>Could also delete task</w:t>
            </w:r>
          </w:p>
        </w:tc>
      </w:tr>
      <w:tr w:rsidR="00850C54" w14:paraId="4EB94424" w14:textId="77777777" w:rsidTr="00850C54">
        <w:tc>
          <w:tcPr>
            <w:tcW w:w="1456" w:type="dxa"/>
          </w:tcPr>
          <w:p w14:paraId="0AD95E76" w14:textId="77777777" w:rsidR="00850C54" w:rsidRDefault="00850C54" w:rsidP="00850C54">
            <w:pPr>
              <w:pStyle w:val="BodyText"/>
              <w:jc w:val="center"/>
            </w:pPr>
            <w:r>
              <w:t>3.2</w:t>
            </w:r>
          </w:p>
        </w:tc>
        <w:tc>
          <w:tcPr>
            <w:tcW w:w="3944" w:type="dxa"/>
          </w:tcPr>
          <w:p w14:paraId="500993BB" w14:textId="77777777" w:rsidR="00850C54" w:rsidRDefault="00850C54" w:rsidP="00850C54">
            <w:pPr>
              <w:pStyle w:val="BodyText"/>
            </w:pPr>
            <w:r>
              <w:t>A way to edit task contents</w:t>
            </w:r>
          </w:p>
        </w:tc>
        <w:tc>
          <w:tcPr>
            <w:tcW w:w="1350" w:type="dxa"/>
          </w:tcPr>
          <w:p w14:paraId="1A7555FC" w14:textId="77777777" w:rsidR="00850C54" w:rsidRDefault="00850C54" w:rsidP="00850C54">
            <w:pPr>
              <w:pStyle w:val="BodyText"/>
              <w:jc w:val="center"/>
            </w:pPr>
            <w:r>
              <w:t>Want</w:t>
            </w:r>
          </w:p>
        </w:tc>
        <w:tc>
          <w:tcPr>
            <w:tcW w:w="3330" w:type="dxa"/>
          </w:tcPr>
          <w:p w14:paraId="2270715A" w14:textId="77777777" w:rsidR="00850C54" w:rsidRDefault="00850C54" w:rsidP="00850C54">
            <w:pPr>
              <w:pStyle w:val="BodyText"/>
            </w:pPr>
          </w:p>
        </w:tc>
      </w:tr>
      <w:tr w:rsidR="00850C54" w14:paraId="54D714E8" w14:textId="77777777" w:rsidTr="00850C54">
        <w:tc>
          <w:tcPr>
            <w:tcW w:w="1456" w:type="dxa"/>
          </w:tcPr>
          <w:p w14:paraId="3477E6A1" w14:textId="77777777" w:rsidR="00850C54" w:rsidRDefault="00850C54" w:rsidP="00850C54">
            <w:pPr>
              <w:pStyle w:val="BodyText"/>
              <w:jc w:val="center"/>
            </w:pPr>
            <w:r>
              <w:t>4</w:t>
            </w:r>
          </w:p>
        </w:tc>
        <w:tc>
          <w:tcPr>
            <w:tcW w:w="3944" w:type="dxa"/>
          </w:tcPr>
          <w:p w14:paraId="76D78840" w14:textId="77777777" w:rsidR="00850C54" w:rsidRDefault="00850C54" w:rsidP="00850C54">
            <w:pPr>
              <w:pStyle w:val="BodyText"/>
            </w:pPr>
            <w:r>
              <w:t>Screen to display completed tasks</w:t>
            </w:r>
          </w:p>
        </w:tc>
        <w:tc>
          <w:tcPr>
            <w:tcW w:w="1350" w:type="dxa"/>
          </w:tcPr>
          <w:p w14:paraId="4592F051" w14:textId="77777777" w:rsidR="00850C54" w:rsidRDefault="00850C54" w:rsidP="00850C54">
            <w:pPr>
              <w:pStyle w:val="BodyText"/>
              <w:jc w:val="center"/>
            </w:pPr>
            <w:r>
              <w:t>Must</w:t>
            </w:r>
          </w:p>
        </w:tc>
        <w:tc>
          <w:tcPr>
            <w:tcW w:w="3330" w:type="dxa"/>
          </w:tcPr>
          <w:p w14:paraId="311A3103" w14:textId="77777777" w:rsidR="00850C54" w:rsidRDefault="00850C54" w:rsidP="00850C54">
            <w:pPr>
              <w:pStyle w:val="BodyText"/>
            </w:pPr>
          </w:p>
        </w:tc>
      </w:tr>
      <w:tr w:rsidR="00850C54" w14:paraId="7A8A3B9B" w14:textId="77777777" w:rsidTr="00850C54">
        <w:tc>
          <w:tcPr>
            <w:tcW w:w="1456" w:type="dxa"/>
          </w:tcPr>
          <w:p w14:paraId="5A49F9CC" w14:textId="77777777" w:rsidR="00850C54" w:rsidRDefault="00850C54" w:rsidP="00850C54">
            <w:pPr>
              <w:pStyle w:val="BodyText"/>
              <w:jc w:val="center"/>
            </w:pPr>
            <w:r>
              <w:t>4.1</w:t>
            </w:r>
          </w:p>
        </w:tc>
        <w:tc>
          <w:tcPr>
            <w:tcW w:w="3944" w:type="dxa"/>
          </w:tcPr>
          <w:p w14:paraId="6300E811" w14:textId="77777777" w:rsidR="00850C54" w:rsidRDefault="00850C54" w:rsidP="00850C54">
            <w:pPr>
              <w:pStyle w:val="BodyText"/>
            </w:pPr>
            <w:r>
              <w:t>Database to hold completed tasks</w:t>
            </w:r>
          </w:p>
        </w:tc>
        <w:tc>
          <w:tcPr>
            <w:tcW w:w="1350" w:type="dxa"/>
          </w:tcPr>
          <w:p w14:paraId="34D3AFAA" w14:textId="77777777" w:rsidR="00850C54" w:rsidRDefault="00850C54" w:rsidP="00850C54">
            <w:pPr>
              <w:pStyle w:val="BodyText"/>
              <w:jc w:val="center"/>
            </w:pPr>
            <w:r>
              <w:t>Want</w:t>
            </w:r>
          </w:p>
        </w:tc>
        <w:tc>
          <w:tcPr>
            <w:tcW w:w="3330" w:type="dxa"/>
          </w:tcPr>
          <w:p w14:paraId="3806DE48" w14:textId="77777777" w:rsidR="00850C54" w:rsidRDefault="00850C54" w:rsidP="00850C54">
            <w:pPr>
              <w:pStyle w:val="BodyText"/>
            </w:pPr>
          </w:p>
        </w:tc>
      </w:tr>
      <w:tr w:rsidR="00850C54" w14:paraId="21F22C73" w14:textId="77777777" w:rsidTr="00850C54">
        <w:tc>
          <w:tcPr>
            <w:tcW w:w="1456" w:type="dxa"/>
          </w:tcPr>
          <w:p w14:paraId="241DA624" w14:textId="77777777" w:rsidR="00850C54" w:rsidRDefault="00850C54" w:rsidP="00850C54">
            <w:pPr>
              <w:pStyle w:val="BodyText"/>
              <w:jc w:val="center"/>
            </w:pPr>
            <w:r>
              <w:t>4.2</w:t>
            </w:r>
          </w:p>
        </w:tc>
        <w:tc>
          <w:tcPr>
            <w:tcW w:w="3944" w:type="dxa"/>
          </w:tcPr>
          <w:p w14:paraId="207B7E3C" w14:textId="77777777" w:rsidR="00850C54" w:rsidRDefault="00850C54" w:rsidP="00850C54">
            <w:pPr>
              <w:pStyle w:val="BodyText"/>
            </w:pPr>
            <w:r>
              <w:t>A way to delete completed tasks</w:t>
            </w:r>
          </w:p>
        </w:tc>
        <w:tc>
          <w:tcPr>
            <w:tcW w:w="1350" w:type="dxa"/>
          </w:tcPr>
          <w:p w14:paraId="3CA67E64" w14:textId="77777777" w:rsidR="00850C54" w:rsidRDefault="00850C54" w:rsidP="00850C54">
            <w:pPr>
              <w:pStyle w:val="BodyText"/>
              <w:jc w:val="center"/>
            </w:pPr>
            <w:r>
              <w:t>Want</w:t>
            </w:r>
          </w:p>
        </w:tc>
        <w:tc>
          <w:tcPr>
            <w:tcW w:w="3330" w:type="dxa"/>
          </w:tcPr>
          <w:p w14:paraId="5A4B9DD0" w14:textId="77777777" w:rsidR="00850C54" w:rsidRDefault="00850C54" w:rsidP="00850C54">
            <w:pPr>
              <w:pStyle w:val="BodyText"/>
            </w:pPr>
          </w:p>
        </w:tc>
      </w:tr>
      <w:tr w:rsidR="00850C54" w14:paraId="6637BBD7" w14:textId="77777777" w:rsidTr="00850C54">
        <w:tc>
          <w:tcPr>
            <w:tcW w:w="1456" w:type="dxa"/>
          </w:tcPr>
          <w:p w14:paraId="62A0033A" w14:textId="77777777" w:rsidR="00850C54" w:rsidRDefault="00850C54" w:rsidP="00850C54">
            <w:pPr>
              <w:pStyle w:val="BodyText"/>
              <w:jc w:val="center"/>
            </w:pPr>
            <w:r>
              <w:t>5</w:t>
            </w:r>
          </w:p>
        </w:tc>
        <w:tc>
          <w:tcPr>
            <w:tcW w:w="3944" w:type="dxa"/>
          </w:tcPr>
          <w:p w14:paraId="2FA8C4E7" w14:textId="77777777" w:rsidR="00850C54" w:rsidRDefault="00850C54" w:rsidP="00850C54">
            <w:pPr>
              <w:pStyle w:val="BodyText"/>
            </w:pPr>
            <w:r>
              <w:t>A way to add a task list to a task</w:t>
            </w:r>
          </w:p>
        </w:tc>
        <w:tc>
          <w:tcPr>
            <w:tcW w:w="1350" w:type="dxa"/>
          </w:tcPr>
          <w:p w14:paraId="78969CEB" w14:textId="77777777" w:rsidR="00850C54" w:rsidRDefault="00850C54" w:rsidP="00850C54">
            <w:pPr>
              <w:pStyle w:val="BodyText"/>
              <w:jc w:val="center"/>
            </w:pPr>
            <w:r>
              <w:t>Want</w:t>
            </w:r>
          </w:p>
        </w:tc>
        <w:tc>
          <w:tcPr>
            <w:tcW w:w="3330" w:type="dxa"/>
          </w:tcPr>
          <w:p w14:paraId="450EDCC1" w14:textId="77777777" w:rsidR="00850C54" w:rsidRDefault="00850C54" w:rsidP="00850C54">
            <w:pPr>
              <w:pStyle w:val="BodyText"/>
            </w:pPr>
            <w:r>
              <w:t>Example: groceries task could include a grocery list</w:t>
            </w:r>
          </w:p>
        </w:tc>
      </w:tr>
      <w:tr w:rsidR="00850C54" w14:paraId="259FDBD8" w14:textId="77777777" w:rsidTr="00850C54">
        <w:tc>
          <w:tcPr>
            <w:tcW w:w="1456" w:type="dxa"/>
          </w:tcPr>
          <w:p w14:paraId="032E1E3F" w14:textId="77777777" w:rsidR="00850C54" w:rsidRDefault="00850C54" w:rsidP="00850C54">
            <w:pPr>
              <w:pStyle w:val="BodyText"/>
              <w:jc w:val="center"/>
            </w:pPr>
            <w:r>
              <w:t>5.1</w:t>
            </w:r>
          </w:p>
        </w:tc>
        <w:tc>
          <w:tcPr>
            <w:tcW w:w="3944" w:type="dxa"/>
          </w:tcPr>
          <w:p w14:paraId="1B4B0306" w14:textId="77777777" w:rsidR="00850C54" w:rsidRDefault="00850C54" w:rsidP="00850C54">
            <w:pPr>
              <w:pStyle w:val="BodyText"/>
            </w:pPr>
            <w:r>
              <w:t>Database to hold second list</w:t>
            </w:r>
          </w:p>
        </w:tc>
        <w:tc>
          <w:tcPr>
            <w:tcW w:w="1350" w:type="dxa"/>
          </w:tcPr>
          <w:p w14:paraId="27BFB023" w14:textId="77777777" w:rsidR="00850C54" w:rsidRDefault="00850C54" w:rsidP="00850C54">
            <w:pPr>
              <w:pStyle w:val="BodyText"/>
              <w:jc w:val="center"/>
            </w:pPr>
            <w:r>
              <w:t>Want</w:t>
            </w:r>
          </w:p>
        </w:tc>
        <w:tc>
          <w:tcPr>
            <w:tcW w:w="3330" w:type="dxa"/>
          </w:tcPr>
          <w:p w14:paraId="7FD4E69C" w14:textId="77777777" w:rsidR="00850C54" w:rsidRDefault="00850C54" w:rsidP="00850C54">
            <w:pPr>
              <w:pStyle w:val="BodyText"/>
            </w:pPr>
          </w:p>
        </w:tc>
      </w:tr>
    </w:tbl>
    <w:p w14:paraId="5EDE3337" w14:textId="62E1B7B8" w:rsidR="00E62450" w:rsidRDefault="00E62450" w:rsidP="00E62450">
      <w:pPr>
        <w:pStyle w:val="BodyText"/>
        <w:numPr>
          <w:ilvl w:val="0"/>
          <w:numId w:val="11"/>
        </w:numPr>
      </w:pPr>
      <w:r>
        <w:t>Android based phone users</w:t>
      </w:r>
    </w:p>
    <w:p w14:paraId="10EC9C70" w14:textId="2D57E3F8" w:rsidR="00850C54" w:rsidRDefault="00850C54" w:rsidP="00850C54">
      <w:pPr>
        <w:pStyle w:val="BodyText"/>
      </w:pPr>
    </w:p>
    <w:p w14:paraId="1FD1783D" w14:textId="051C27F3" w:rsidR="00850C54" w:rsidRDefault="00850C54" w:rsidP="00850C54">
      <w:pPr>
        <w:pStyle w:val="BodyText"/>
      </w:pPr>
      <w:bookmarkStart w:id="2" w:name="_GoBack"/>
      <w:bookmarkEnd w:id="2"/>
    </w:p>
    <w:p w14:paraId="2435362C" w14:textId="5AAE6929" w:rsidR="00850C54" w:rsidRDefault="00850C54" w:rsidP="00850C54">
      <w:pPr>
        <w:pStyle w:val="BodyText"/>
      </w:pPr>
    </w:p>
    <w:p w14:paraId="70052F0C" w14:textId="493A429D" w:rsidR="00850C54" w:rsidRPr="00E62450" w:rsidRDefault="00850C54" w:rsidP="00850C54">
      <w:pPr>
        <w:pStyle w:val="Heading1"/>
      </w:pPr>
      <w:r>
        <w:t>Functional Requirements</w:t>
      </w:r>
    </w:p>
    <w:p w14:paraId="3EEFAB74" w14:textId="4A66DE8A" w:rsidR="00143663" w:rsidRDefault="00143663" w:rsidP="00143663">
      <w:pPr>
        <w:pStyle w:val="Heading1"/>
        <w:pageBreakBefore/>
      </w:pPr>
      <w:bookmarkStart w:id="3" w:name="_Toc379396285"/>
      <w:r>
        <w:lastRenderedPageBreak/>
        <w:t>Non-Functional Requirements</w:t>
      </w:r>
      <w:bookmarkEnd w:id="3"/>
      <w:r>
        <w:t xml:space="preserve"> </w:t>
      </w:r>
    </w:p>
    <w:p w14:paraId="0B916732" w14:textId="77777777" w:rsidR="00143663" w:rsidRDefault="00143663" w:rsidP="00143663">
      <w:pPr>
        <w:pStyle w:val="BodyText"/>
      </w:pPr>
    </w:p>
    <w:tbl>
      <w:tblPr>
        <w:tblStyle w:val="TableGrid"/>
        <w:tblW w:w="10080" w:type="dxa"/>
        <w:tblInd w:w="-725" w:type="dxa"/>
        <w:tblLook w:val="04A0" w:firstRow="1" w:lastRow="0" w:firstColumn="1" w:lastColumn="0" w:noHBand="0" w:noVBand="1"/>
      </w:tblPr>
      <w:tblGrid>
        <w:gridCol w:w="1456"/>
        <w:gridCol w:w="4297"/>
        <w:gridCol w:w="1516"/>
        <w:gridCol w:w="2811"/>
      </w:tblGrid>
      <w:tr w:rsidR="00143663" w14:paraId="7C741D46" w14:textId="77777777" w:rsidTr="00152AB4">
        <w:tc>
          <w:tcPr>
            <w:tcW w:w="1350" w:type="dxa"/>
            <w:shd w:val="clear" w:color="auto" w:fill="9CC2E5" w:themeFill="accent1" w:themeFillTint="99"/>
          </w:tcPr>
          <w:p w14:paraId="6430ABC6" w14:textId="77777777" w:rsidR="00143663" w:rsidRDefault="00143663" w:rsidP="00830DC9">
            <w:pPr>
              <w:pStyle w:val="BodyText"/>
              <w:jc w:val="center"/>
            </w:pPr>
            <w:r>
              <w:t>Requirement ID</w:t>
            </w:r>
          </w:p>
        </w:tc>
        <w:tc>
          <w:tcPr>
            <w:tcW w:w="4362" w:type="dxa"/>
            <w:shd w:val="clear" w:color="auto" w:fill="9CC2E5" w:themeFill="accent1" w:themeFillTint="99"/>
          </w:tcPr>
          <w:p w14:paraId="3A3AB720" w14:textId="77777777" w:rsidR="00143663" w:rsidRDefault="00143663" w:rsidP="00830DC9">
            <w:pPr>
              <w:pStyle w:val="BodyText"/>
            </w:pPr>
            <w:r>
              <w:t>Requirement Statement</w:t>
            </w:r>
          </w:p>
        </w:tc>
        <w:tc>
          <w:tcPr>
            <w:tcW w:w="1521" w:type="dxa"/>
            <w:shd w:val="clear" w:color="auto" w:fill="9CC2E5" w:themeFill="accent1" w:themeFillTint="99"/>
          </w:tcPr>
          <w:p w14:paraId="79902B8D" w14:textId="77777777" w:rsidR="00143663" w:rsidRDefault="00143663" w:rsidP="00830DC9">
            <w:pPr>
              <w:pStyle w:val="BodyText"/>
              <w:jc w:val="center"/>
            </w:pPr>
            <w:r>
              <w:t>Must/Want</w:t>
            </w:r>
          </w:p>
        </w:tc>
        <w:tc>
          <w:tcPr>
            <w:tcW w:w="2847" w:type="dxa"/>
            <w:shd w:val="clear" w:color="auto" w:fill="9CC2E5" w:themeFill="accent1" w:themeFillTint="99"/>
          </w:tcPr>
          <w:p w14:paraId="2AE3B3C4" w14:textId="77777777" w:rsidR="00143663" w:rsidRDefault="00143663" w:rsidP="00830DC9">
            <w:pPr>
              <w:pStyle w:val="BodyText"/>
            </w:pPr>
            <w:r>
              <w:t>Comments</w:t>
            </w:r>
          </w:p>
        </w:tc>
      </w:tr>
      <w:tr w:rsidR="00143663" w14:paraId="13C26EC0" w14:textId="77777777" w:rsidTr="00152AB4">
        <w:tc>
          <w:tcPr>
            <w:tcW w:w="1350" w:type="dxa"/>
          </w:tcPr>
          <w:p w14:paraId="0D93F3AE" w14:textId="3A644507" w:rsidR="00143663" w:rsidRDefault="00152AB4" w:rsidP="00830DC9">
            <w:pPr>
              <w:pStyle w:val="BodyText"/>
              <w:jc w:val="center"/>
            </w:pPr>
            <w:r>
              <w:t>1</w:t>
            </w:r>
          </w:p>
        </w:tc>
        <w:tc>
          <w:tcPr>
            <w:tcW w:w="4362" w:type="dxa"/>
          </w:tcPr>
          <w:p w14:paraId="7FF80764" w14:textId="1A90B137" w:rsidR="00143663" w:rsidRDefault="00152AB4" w:rsidP="00830DC9">
            <w:pPr>
              <w:pStyle w:val="BodyText"/>
            </w:pPr>
            <w:r>
              <w:t>Will hold 100 objects new task database</w:t>
            </w:r>
          </w:p>
        </w:tc>
        <w:tc>
          <w:tcPr>
            <w:tcW w:w="1521" w:type="dxa"/>
          </w:tcPr>
          <w:p w14:paraId="69407578" w14:textId="621C89E7" w:rsidR="00143663" w:rsidRDefault="00152AB4" w:rsidP="00830DC9">
            <w:pPr>
              <w:pStyle w:val="BodyText"/>
              <w:jc w:val="center"/>
            </w:pPr>
            <w:r>
              <w:t>Must</w:t>
            </w:r>
          </w:p>
        </w:tc>
        <w:tc>
          <w:tcPr>
            <w:tcW w:w="2847" w:type="dxa"/>
          </w:tcPr>
          <w:p w14:paraId="68E77D65" w14:textId="77777777" w:rsidR="00143663" w:rsidRDefault="00143663" w:rsidP="00830DC9">
            <w:pPr>
              <w:pStyle w:val="BodyText"/>
            </w:pPr>
          </w:p>
        </w:tc>
      </w:tr>
      <w:tr w:rsidR="00143663" w14:paraId="3E75F967" w14:textId="77777777" w:rsidTr="00152AB4">
        <w:tc>
          <w:tcPr>
            <w:tcW w:w="1350" w:type="dxa"/>
          </w:tcPr>
          <w:p w14:paraId="251F742C" w14:textId="3CC2ED94" w:rsidR="00143663" w:rsidRDefault="00152AB4" w:rsidP="00830DC9">
            <w:pPr>
              <w:pStyle w:val="BodyText"/>
              <w:jc w:val="center"/>
            </w:pPr>
            <w:r>
              <w:t>2</w:t>
            </w:r>
          </w:p>
        </w:tc>
        <w:tc>
          <w:tcPr>
            <w:tcW w:w="4362" w:type="dxa"/>
          </w:tcPr>
          <w:p w14:paraId="42B88D35" w14:textId="2B652DFF" w:rsidR="00143663" w:rsidRDefault="00152AB4" w:rsidP="00830DC9">
            <w:pPr>
              <w:pStyle w:val="BodyText"/>
            </w:pPr>
            <w:r>
              <w:t>Will hold 100 objects in completed list</w:t>
            </w:r>
          </w:p>
        </w:tc>
        <w:tc>
          <w:tcPr>
            <w:tcW w:w="1521" w:type="dxa"/>
          </w:tcPr>
          <w:p w14:paraId="3D0E0032" w14:textId="361A59BC" w:rsidR="00143663" w:rsidRDefault="00152AB4" w:rsidP="00830DC9">
            <w:pPr>
              <w:pStyle w:val="BodyText"/>
              <w:jc w:val="center"/>
            </w:pPr>
            <w:r>
              <w:t>Must</w:t>
            </w:r>
          </w:p>
        </w:tc>
        <w:tc>
          <w:tcPr>
            <w:tcW w:w="2847" w:type="dxa"/>
          </w:tcPr>
          <w:p w14:paraId="5D2A651D" w14:textId="77777777" w:rsidR="00143663" w:rsidRDefault="00143663" w:rsidP="00830DC9">
            <w:pPr>
              <w:pStyle w:val="BodyText"/>
            </w:pPr>
          </w:p>
        </w:tc>
      </w:tr>
      <w:tr w:rsidR="00143663" w14:paraId="542ACB5F" w14:textId="77777777" w:rsidTr="00152AB4">
        <w:tc>
          <w:tcPr>
            <w:tcW w:w="1350" w:type="dxa"/>
          </w:tcPr>
          <w:p w14:paraId="4EEDC586" w14:textId="77777777" w:rsidR="00143663" w:rsidRDefault="00143663" w:rsidP="00830DC9">
            <w:pPr>
              <w:pStyle w:val="BodyText"/>
              <w:jc w:val="center"/>
            </w:pPr>
          </w:p>
        </w:tc>
        <w:tc>
          <w:tcPr>
            <w:tcW w:w="4362" w:type="dxa"/>
          </w:tcPr>
          <w:p w14:paraId="12BF8F1B" w14:textId="77777777" w:rsidR="00143663" w:rsidRDefault="00143663" w:rsidP="00830DC9">
            <w:pPr>
              <w:pStyle w:val="BodyText"/>
            </w:pPr>
          </w:p>
        </w:tc>
        <w:tc>
          <w:tcPr>
            <w:tcW w:w="1521" w:type="dxa"/>
          </w:tcPr>
          <w:p w14:paraId="59E1C816" w14:textId="77777777" w:rsidR="00143663" w:rsidRDefault="00143663" w:rsidP="00830DC9">
            <w:pPr>
              <w:pStyle w:val="BodyText"/>
              <w:jc w:val="center"/>
            </w:pPr>
          </w:p>
        </w:tc>
        <w:tc>
          <w:tcPr>
            <w:tcW w:w="2847" w:type="dxa"/>
          </w:tcPr>
          <w:p w14:paraId="45C5E68F" w14:textId="77777777" w:rsidR="00143663" w:rsidRDefault="00143663" w:rsidP="00830DC9">
            <w:pPr>
              <w:pStyle w:val="BodyText"/>
            </w:pPr>
          </w:p>
        </w:tc>
      </w:tr>
      <w:tr w:rsidR="00143663" w14:paraId="07C9E505" w14:textId="77777777" w:rsidTr="00152AB4">
        <w:tc>
          <w:tcPr>
            <w:tcW w:w="1350" w:type="dxa"/>
          </w:tcPr>
          <w:p w14:paraId="08C8EA09" w14:textId="77777777" w:rsidR="00143663" w:rsidRDefault="00143663" w:rsidP="00830DC9">
            <w:pPr>
              <w:pStyle w:val="BodyText"/>
              <w:jc w:val="center"/>
            </w:pPr>
          </w:p>
        </w:tc>
        <w:tc>
          <w:tcPr>
            <w:tcW w:w="4362" w:type="dxa"/>
          </w:tcPr>
          <w:p w14:paraId="1EC70BAD" w14:textId="77777777" w:rsidR="00143663" w:rsidRDefault="00143663" w:rsidP="00830DC9">
            <w:pPr>
              <w:pStyle w:val="BodyText"/>
            </w:pPr>
          </w:p>
        </w:tc>
        <w:tc>
          <w:tcPr>
            <w:tcW w:w="1521" w:type="dxa"/>
          </w:tcPr>
          <w:p w14:paraId="5517AC5C" w14:textId="77777777" w:rsidR="00143663" w:rsidRDefault="00143663" w:rsidP="00830DC9">
            <w:pPr>
              <w:pStyle w:val="BodyText"/>
              <w:jc w:val="center"/>
            </w:pPr>
          </w:p>
        </w:tc>
        <w:tc>
          <w:tcPr>
            <w:tcW w:w="2847" w:type="dxa"/>
          </w:tcPr>
          <w:p w14:paraId="083C2E53" w14:textId="77777777" w:rsidR="00143663" w:rsidRDefault="00143663" w:rsidP="00830DC9">
            <w:pPr>
              <w:pStyle w:val="BodyText"/>
            </w:pPr>
          </w:p>
        </w:tc>
      </w:tr>
      <w:tr w:rsidR="00143663" w14:paraId="183264D6" w14:textId="77777777" w:rsidTr="00152AB4">
        <w:tc>
          <w:tcPr>
            <w:tcW w:w="1350" w:type="dxa"/>
          </w:tcPr>
          <w:p w14:paraId="6763B380" w14:textId="77777777" w:rsidR="00143663" w:rsidRDefault="00143663" w:rsidP="00830DC9">
            <w:pPr>
              <w:pStyle w:val="BodyText"/>
              <w:jc w:val="center"/>
            </w:pPr>
          </w:p>
        </w:tc>
        <w:tc>
          <w:tcPr>
            <w:tcW w:w="4362" w:type="dxa"/>
          </w:tcPr>
          <w:p w14:paraId="76EA28A9" w14:textId="77777777" w:rsidR="00143663" w:rsidRDefault="00143663" w:rsidP="00830DC9">
            <w:pPr>
              <w:pStyle w:val="BodyText"/>
            </w:pPr>
          </w:p>
        </w:tc>
        <w:tc>
          <w:tcPr>
            <w:tcW w:w="1521" w:type="dxa"/>
          </w:tcPr>
          <w:p w14:paraId="1026E292" w14:textId="77777777" w:rsidR="00143663" w:rsidRDefault="00143663" w:rsidP="00830DC9">
            <w:pPr>
              <w:pStyle w:val="BodyText"/>
              <w:jc w:val="center"/>
            </w:pPr>
          </w:p>
        </w:tc>
        <w:tc>
          <w:tcPr>
            <w:tcW w:w="2847" w:type="dxa"/>
          </w:tcPr>
          <w:p w14:paraId="3ECEA23A" w14:textId="77777777" w:rsidR="00143663" w:rsidRDefault="00143663" w:rsidP="00830DC9">
            <w:pPr>
              <w:pStyle w:val="BodyText"/>
            </w:pPr>
          </w:p>
        </w:tc>
      </w:tr>
      <w:tr w:rsidR="00143663" w14:paraId="3D1919AD" w14:textId="77777777" w:rsidTr="00152AB4">
        <w:tc>
          <w:tcPr>
            <w:tcW w:w="1350" w:type="dxa"/>
          </w:tcPr>
          <w:p w14:paraId="60533072" w14:textId="77777777" w:rsidR="00143663" w:rsidRDefault="00143663" w:rsidP="00830DC9">
            <w:pPr>
              <w:pStyle w:val="BodyText"/>
              <w:jc w:val="center"/>
            </w:pPr>
          </w:p>
        </w:tc>
        <w:tc>
          <w:tcPr>
            <w:tcW w:w="4362" w:type="dxa"/>
          </w:tcPr>
          <w:p w14:paraId="727662EC" w14:textId="77777777" w:rsidR="00143663" w:rsidRDefault="00143663" w:rsidP="00830DC9">
            <w:pPr>
              <w:pStyle w:val="BodyText"/>
            </w:pPr>
          </w:p>
        </w:tc>
        <w:tc>
          <w:tcPr>
            <w:tcW w:w="1521" w:type="dxa"/>
          </w:tcPr>
          <w:p w14:paraId="42BDEBF3" w14:textId="77777777" w:rsidR="00143663" w:rsidRDefault="00143663" w:rsidP="00830DC9">
            <w:pPr>
              <w:pStyle w:val="BodyText"/>
              <w:jc w:val="center"/>
            </w:pPr>
          </w:p>
        </w:tc>
        <w:tc>
          <w:tcPr>
            <w:tcW w:w="2847" w:type="dxa"/>
          </w:tcPr>
          <w:p w14:paraId="0B1198A1" w14:textId="77777777" w:rsidR="00143663" w:rsidRDefault="00143663" w:rsidP="00830DC9">
            <w:pPr>
              <w:pStyle w:val="BodyText"/>
            </w:pPr>
          </w:p>
        </w:tc>
      </w:tr>
      <w:tr w:rsidR="00143663" w14:paraId="6C51408D" w14:textId="77777777" w:rsidTr="00152AB4">
        <w:tc>
          <w:tcPr>
            <w:tcW w:w="1350" w:type="dxa"/>
          </w:tcPr>
          <w:p w14:paraId="06FADCBD" w14:textId="77777777" w:rsidR="00143663" w:rsidRDefault="00143663" w:rsidP="00830DC9">
            <w:pPr>
              <w:pStyle w:val="BodyText"/>
              <w:jc w:val="center"/>
            </w:pPr>
          </w:p>
        </w:tc>
        <w:tc>
          <w:tcPr>
            <w:tcW w:w="4362" w:type="dxa"/>
          </w:tcPr>
          <w:p w14:paraId="60F2FECC" w14:textId="77777777" w:rsidR="00143663" w:rsidRDefault="00143663" w:rsidP="00830DC9">
            <w:pPr>
              <w:pStyle w:val="BodyText"/>
            </w:pPr>
          </w:p>
        </w:tc>
        <w:tc>
          <w:tcPr>
            <w:tcW w:w="1521" w:type="dxa"/>
          </w:tcPr>
          <w:p w14:paraId="6525C487" w14:textId="77777777" w:rsidR="00143663" w:rsidRDefault="00143663" w:rsidP="00830DC9">
            <w:pPr>
              <w:pStyle w:val="BodyText"/>
              <w:jc w:val="center"/>
            </w:pPr>
          </w:p>
        </w:tc>
        <w:tc>
          <w:tcPr>
            <w:tcW w:w="2847" w:type="dxa"/>
          </w:tcPr>
          <w:p w14:paraId="74F168E0" w14:textId="77777777" w:rsidR="00143663" w:rsidRDefault="00143663" w:rsidP="00830DC9">
            <w:pPr>
              <w:pStyle w:val="BodyText"/>
            </w:pPr>
          </w:p>
        </w:tc>
      </w:tr>
    </w:tbl>
    <w:p w14:paraId="04263FB6" w14:textId="77777777" w:rsidR="00143663" w:rsidRPr="00143663" w:rsidRDefault="00143663" w:rsidP="00143663">
      <w:pPr>
        <w:pStyle w:val="BodyText"/>
      </w:pPr>
    </w:p>
    <w:p w14:paraId="2586BD1E" w14:textId="77777777" w:rsidR="005C1F2A" w:rsidRDefault="00143663" w:rsidP="00143663">
      <w:pPr>
        <w:pStyle w:val="Heading1"/>
      </w:pPr>
      <w:r>
        <w:br w:type="page"/>
      </w:r>
      <w:bookmarkStart w:id="4" w:name="_Toc379396286"/>
    </w:p>
    <w:p w14:paraId="1060ADE9" w14:textId="77777777" w:rsidR="005C1F2A" w:rsidRDefault="005C1F2A" w:rsidP="005C1F2A">
      <w:pPr>
        <w:pStyle w:val="Heading1"/>
        <w:pageBreakBefore/>
      </w:pPr>
      <w:bookmarkStart w:id="5" w:name="_Toc379396276"/>
      <w:r>
        <w:lastRenderedPageBreak/>
        <w:t>AMENDMENT HISTORY</w:t>
      </w:r>
      <w:bookmarkEnd w:id="5"/>
    </w:p>
    <w:p w14:paraId="67FC7399" w14:textId="77777777" w:rsidR="005C1F2A" w:rsidRDefault="005C1F2A" w:rsidP="005C1F2A"/>
    <w:tbl>
      <w:tblPr>
        <w:tblW w:w="8829" w:type="dxa"/>
        <w:tblInd w:w="-5" w:type="dxa"/>
        <w:tblLayout w:type="fixed"/>
        <w:tblLook w:val="0000" w:firstRow="0" w:lastRow="0" w:firstColumn="0" w:lastColumn="0" w:noHBand="0" w:noVBand="0"/>
      </w:tblPr>
      <w:tblGrid>
        <w:gridCol w:w="1259"/>
        <w:gridCol w:w="1799"/>
        <w:gridCol w:w="1440"/>
        <w:gridCol w:w="4331"/>
      </w:tblGrid>
      <w:tr w:rsidR="005C1F2A" w14:paraId="14DCB81B" w14:textId="77777777" w:rsidTr="008A1735">
        <w:tc>
          <w:tcPr>
            <w:tcW w:w="1259" w:type="dxa"/>
            <w:tcBorders>
              <w:top w:val="single" w:sz="4" w:space="0" w:color="000000"/>
              <w:left w:val="single" w:sz="4" w:space="0" w:color="000000"/>
              <w:bottom w:val="single" w:sz="4" w:space="0" w:color="000000"/>
            </w:tcBorders>
            <w:shd w:val="clear" w:color="auto" w:fill="99CCFF"/>
          </w:tcPr>
          <w:p w14:paraId="5AEB9803" w14:textId="77777777" w:rsidR="005C1F2A" w:rsidRDefault="005C1F2A" w:rsidP="008A1735">
            <w:r>
              <w:t xml:space="preserve">Version </w:t>
            </w:r>
          </w:p>
        </w:tc>
        <w:tc>
          <w:tcPr>
            <w:tcW w:w="1799" w:type="dxa"/>
            <w:tcBorders>
              <w:top w:val="single" w:sz="4" w:space="0" w:color="000000"/>
              <w:left w:val="single" w:sz="4" w:space="0" w:color="000000"/>
              <w:bottom w:val="single" w:sz="4" w:space="0" w:color="000000"/>
            </w:tcBorders>
            <w:shd w:val="clear" w:color="auto" w:fill="99CCFF"/>
          </w:tcPr>
          <w:p w14:paraId="1B33865B" w14:textId="77777777" w:rsidR="005C1F2A" w:rsidRDefault="005C1F2A" w:rsidP="008A1735">
            <w:r>
              <w:t>Prepared By</w:t>
            </w:r>
          </w:p>
        </w:tc>
        <w:tc>
          <w:tcPr>
            <w:tcW w:w="1440" w:type="dxa"/>
            <w:tcBorders>
              <w:top w:val="single" w:sz="4" w:space="0" w:color="000000"/>
              <w:left w:val="single" w:sz="4" w:space="0" w:color="000000"/>
              <w:bottom w:val="single" w:sz="4" w:space="0" w:color="000000"/>
            </w:tcBorders>
            <w:shd w:val="clear" w:color="auto" w:fill="99CCFF"/>
          </w:tcPr>
          <w:p w14:paraId="22B60DAD" w14:textId="77777777" w:rsidR="005C1F2A" w:rsidRDefault="005C1F2A" w:rsidP="008A1735">
            <w:r>
              <w:t>Date</w:t>
            </w:r>
          </w:p>
        </w:tc>
        <w:tc>
          <w:tcPr>
            <w:tcW w:w="4331" w:type="dxa"/>
            <w:tcBorders>
              <w:top w:val="single" w:sz="4" w:space="0" w:color="000000"/>
              <w:left w:val="single" w:sz="4" w:space="0" w:color="000000"/>
              <w:bottom w:val="single" w:sz="4" w:space="0" w:color="000000"/>
              <w:right w:val="single" w:sz="4" w:space="0" w:color="000000"/>
            </w:tcBorders>
            <w:shd w:val="clear" w:color="auto" w:fill="99CCFF"/>
          </w:tcPr>
          <w:p w14:paraId="3D377DAA" w14:textId="77777777" w:rsidR="005C1F2A" w:rsidRDefault="005C1F2A" w:rsidP="008A1735">
            <w:r>
              <w:t>Description</w:t>
            </w:r>
          </w:p>
        </w:tc>
      </w:tr>
      <w:tr w:rsidR="005C1F2A" w14:paraId="4783A627" w14:textId="77777777" w:rsidTr="008A1735">
        <w:tc>
          <w:tcPr>
            <w:tcW w:w="1259" w:type="dxa"/>
            <w:tcBorders>
              <w:top w:val="single" w:sz="4" w:space="0" w:color="000000"/>
              <w:left w:val="single" w:sz="4" w:space="0" w:color="000000"/>
              <w:bottom w:val="single" w:sz="4" w:space="0" w:color="000000"/>
            </w:tcBorders>
            <w:shd w:val="clear" w:color="auto" w:fill="auto"/>
          </w:tcPr>
          <w:p w14:paraId="728F9303" w14:textId="77777777" w:rsidR="005C1F2A" w:rsidRDefault="005C1F2A" w:rsidP="008A1735">
            <w:r>
              <w:t>.90</w:t>
            </w:r>
          </w:p>
        </w:tc>
        <w:tc>
          <w:tcPr>
            <w:tcW w:w="1799" w:type="dxa"/>
            <w:tcBorders>
              <w:top w:val="single" w:sz="4" w:space="0" w:color="000000"/>
              <w:left w:val="single" w:sz="4" w:space="0" w:color="000000"/>
              <w:bottom w:val="single" w:sz="4" w:space="0" w:color="000000"/>
            </w:tcBorders>
            <w:shd w:val="clear" w:color="auto" w:fill="auto"/>
          </w:tcPr>
          <w:p w14:paraId="0907C491" w14:textId="77777777" w:rsidR="005C1F2A" w:rsidRDefault="005C1F2A" w:rsidP="008A1735">
            <w:r>
              <w:t>Joe Barrett</w:t>
            </w:r>
          </w:p>
        </w:tc>
        <w:tc>
          <w:tcPr>
            <w:tcW w:w="1440" w:type="dxa"/>
            <w:tcBorders>
              <w:top w:val="single" w:sz="4" w:space="0" w:color="000000"/>
              <w:left w:val="single" w:sz="4" w:space="0" w:color="000000"/>
              <w:bottom w:val="single" w:sz="4" w:space="0" w:color="000000"/>
            </w:tcBorders>
            <w:shd w:val="clear" w:color="auto" w:fill="auto"/>
          </w:tcPr>
          <w:p w14:paraId="0A0CA680" w14:textId="77777777" w:rsidR="005C1F2A" w:rsidRDefault="005C1F2A" w:rsidP="008A1735">
            <w:r>
              <w:t>10/12/2017</w:t>
            </w:r>
          </w:p>
        </w:tc>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225C3C57" w14:textId="77777777" w:rsidR="005C1F2A" w:rsidRDefault="005C1F2A" w:rsidP="008A1735">
            <w:r>
              <w:t>First Version</w:t>
            </w:r>
          </w:p>
        </w:tc>
      </w:tr>
    </w:tbl>
    <w:p w14:paraId="208A0A20" w14:textId="77777777" w:rsidR="005C1F2A" w:rsidRDefault="005C1F2A" w:rsidP="005C1F2A">
      <w:pPr>
        <w:pStyle w:val="Heading1"/>
      </w:pPr>
    </w:p>
    <w:p w14:paraId="0846C4BA" w14:textId="77777777" w:rsidR="005C1F2A" w:rsidRDefault="005C1F2A" w:rsidP="00143663">
      <w:pPr>
        <w:pStyle w:val="Heading1"/>
      </w:pPr>
    </w:p>
    <w:p w14:paraId="2594222C" w14:textId="3BC178DF" w:rsidR="00143663" w:rsidRDefault="00143663" w:rsidP="00143663">
      <w:pPr>
        <w:pStyle w:val="Heading1"/>
      </w:pPr>
      <w:r>
        <w:t>Appendices</w:t>
      </w:r>
      <w:bookmarkEnd w:id="4"/>
    </w:p>
    <w:sectPr w:rsidR="00143663">
      <w:headerReference w:type="default" r:id="rId7"/>
      <w:footerReference w:type="default" r:id="rId8"/>
      <w:pgSz w:w="12240" w:h="15840"/>
      <w:pgMar w:top="1440" w:right="1800" w:bottom="1440" w:left="1800"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89DC" w14:textId="77777777" w:rsidR="00C71EC8" w:rsidRDefault="00C71EC8">
      <w:r>
        <w:separator/>
      </w:r>
    </w:p>
  </w:endnote>
  <w:endnote w:type="continuationSeparator" w:id="0">
    <w:p w14:paraId="49E84509" w14:textId="77777777" w:rsidR="00C71EC8" w:rsidRDefault="00C7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1FFBF" w14:textId="55B688CF" w:rsidR="0074561C" w:rsidRDefault="0074561C">
    <w:pPr>
      <w:pStyle w:val="Footer"/>
      <w:jc w:val="center"/>
    </w:pPr>
    <w:r>
      <w:t xml:space="preserve">Page </w:t>
    </w:r>
    <w:r>
      <w:fldChar w:fldCharType="begin"/>
    </w:r>
    <w:r>
      <w:instrText xml:space="preserve"> PAGE </w:instrText>
    </w:r>
    <w:r>
      <w:fldChar w:fldCharType="separate"/>
    </w:r>
    <w:r w:rsidR="00850C5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E74D0" w14:textId="77777777" w:rsidR="00C71EC8" w:rsidRDefault="00C71EC8">
      <w:r>
        <w:separator/>
      </w:r>
    </w:p>
  </w:footnote>
  <w:footnote w:type="continuationSeparator" w:id="0">
    <w:p w14:paraId="1B036016" w14:textId="77777777" w:rsidR="00C71EC8" w:rsidRDefault="00C7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5FBB" w14:textId="5A674EF5" w:rsidR="0074561C" w:rsidRDefault="00143663">
    <w:pPr>
      <w:pStyle w:val="Header"/>
      <w:jc w:val="center"/>
    </w:pPr>
    <w:r>
      <w:rPr>
        <w:sz w:val="20"/>
      </w:rPr>
      <w:t>Business Requirements Document – Document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81"/>
      <w:numFmt w:val="bullet"/>
      <w:lvlText w:val="-"/>
      <w:lvlJc w:val="left"/>
      <w:pPr>
        <w:tabs>
          <w:tab w:val="num" w:pos="720"/>
        </w:tabs>
        <w:ind w:left="720" w:hanging="360"/>
      </w:pPr>
      <w:rPr>
        <w:rFonts w:ascii="Times New Roman" w:hAnsi="Times New Roman" w:cs="Times New Roman"/>
        <w:w w:val="1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960"/>
        </w:tabs>
        <w:ind w:left="960" w:hanging="360"/>
      </w:pPr>
      <w:rPr>
        <w:rFonts w:ascii="Symbol" w:hAnsi="Symbol" w:cs="Symbol"/>
      </w:rPr>
    </w:lvl>
    <w:lvl w:ilvl="1">
      <w:start w:val="1"/>
      <w:numFmt w:val="bullet"/>
      <w:lvlText w:val="o"/>
      <w:lvlJc w:val="left"/>
      <w:pPr>
        <w:tabs>
          <w:tab w:val="num" w:pos="1680"/>
        </w:tabs>
        <w:ind w:left="1680" w:hanging="360"/>
      </w:pPr>
      <w:rPr>
        <w:rFonts w:ascii="Courier New" w:hAnsi="Courier New" w:cs="Courier New"/>
      </w:rPr>
    </w:lvl>
    <w:lvl w:ilvl="2">
      <w:start w:val="1"/>
      <w:numFmt w:val="bullet"/>
      <w:lvlText w:val=""/>
      <w:lvlJc w:val="left"/>
      <w:pPr>
        <w:tabs>
          <w:tab w:val="num" w:pos="2400"/>
        </w:tabs>
        <w:ind w:left="2400" w:hanging="360"/>
      </w:pPr>
      <w:rPr>
        <w:rFonts w:ascii="Wingdings" w:hAnsi="Wingdings" w:cs="Wingdings"/>
      </w:rPr>
    </w:lvl>
    <w:lvl w:ilvl="3">
      <w:start w:val="1"/>
      <w:numFmt w:val="bullet"/>
      <w:lvlText w:val=""/>
      <w:lvlJc w:val="left"/>
      <w:pPr>
        <w:tabs>
          <w:tab w:val="num" w:pos="3120"/>
        </w:tabs>
        <w:ind w:left="3120" w:hanging="360"/>
      </w:pPr>
      <w:rPr>
        <w:rFonts w:ascii="Symbol" w:hAnsi="Symbol" w:cs="Symbol"/>
      </w:rPr>
    </w:lvl>
    <w:lvl w:ilvl="4">
      <w:start w:val="1"/>
      <w:numFmt w:val="bullet"/>
      <w:lvlText w:val="o"/>
      <w:lvlJc w:val="left"/>
      <w:pPr>
        <w:tabs>
          <w:tab w:val="num" w:pos="3840"/>
        </w:tabs>
        <w:ind w:left="3840" w:hanging="360"/>
      </w:pPr>
      <w:rPr>
        <w:rFonts w:ascii="Courier New" w:hAnsi="Courier New" w:cs="Courier New"/>
      </w:rPr>
    </w:lvl>
    <w:lvl w:ilvl="5">
      <w:start w:val="1"/>
      <w:numFmt w:val="bullet"/>
      <w:lvlText w:val=""/>
      <w:lvlJc w:val="left"/>
      <w:pPr>
        <w:tabs>
          <w:tab w:val="num" w:pos="4560"/>
        </w:tabs>
        <w:ind w:left="4560" w:hanging="360"/>
      </w:pPr>
      <w:rPr>
        <w:rFonts w:ascii="Wingdings" w:hAnsi="Wingdings" w:cs="Wingdings"/>
      </w:rPr>
    </w:lvl>
    <w:lvl w:ilvl="6">
      <w:start w:val="1"/>
      <w:numFmt w:val="bullet"/>
      <w:lvlText w:val=""/>
      <w:lvlJc w:val="left"/>
      <w:pPr>
        <w:tabs>
          <w:tab w:val="num" w:pos="5280"/>
        </w:tabs>
        <w:ind w:left="5280" w:hanging="360"/>
      </w:pPr>
      <w:rPr>
        <w:rFonts w:ascii="Symbol" w:hAnsi="Symbol" w:cs="Symbol"/>
      </w:rPr>
    </w:lvl>
    <w:lvl w:ilvl="7">
      <w:start w:val="1"/>
      <w:numFmt w:val="bullet"/>
      <w:lvlText w:val="o"/>
      <w:lvlJc w:val="left"/>
      <w:pPr>
        <w:tabs>
          <w:tab w:val="num" w:pos="6000"/>
        </w:tabs>
        <w:ind w:left="6000" w:hanging="360"/>
      </w:pPr>
      <w:rPr>
        <w:rFonts w:ascii="Courier New" w:hAnsi="Courier New" w:cs="Courier New"/>
      </w:rPr>
    </w:lvl>
    <w:lvl w:ilvl="8">
      <w:start w:val="1"/>
      <w:numFmt w:val="bullet"/>
      <w:lvlText w:val=""/>
      <w:lvlJc w:val="left"/>
      <w:pPr>
        <w:tabs>
          <w:tab w:val="num" w:pos="6720"/>
        </w:tabs>
        <w:ind w:left="6720" w:hanging="360"/>
      </w:pPr>
      <w:rPr>
        <w:rFonts w:ascii="Wingdings" w:hAnsi="Wingdings" w:cs="Wingdings"/>
      </w:rPr>
    </w:lvl>
  </w:abstractNum>
  <w:abstractNum w:abstractNumId="6" w15:restartNumberingAfterBreak="0">
    <w:nsid w:val="00000007"/>
    <w:multiLevelType w:val="multilevel"/>
    <w:tmpl w:val="00000007"/>
    <w:name w:val="WW8Num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7" w15:restartNumberingAfterBreak="0">
    <w:nsid w:val="00000008"/>
    <w:multiLevelType w:val="multilevel"/>
    <w:tmpl w:val="0000000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8" w15:restartNumberingAfterBreak="0">
    <w:nsid w:val="00000009"/>
    <w:multiLevelType w:val="multilevel"/>
    <w:tmpl w:val="00000009"/>
    <w:name w:val="WW8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9"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15:restartNumberingAfterBreak="0">
    <w:nsid w:val="0000000B"/>
    <w:multiLevelType w:val="multilevel"/>
    <w:tmpl w:val="0000000B"/>
    <w:name w:val="WW8Num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1" w15:restartNumberingAfterBreak="0">
    <w:nsid w:val="0000000C"/>
    <w:multiLevelType w:val="multilevel"/>
    <w:tmpl w:val="0000000C"/>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2" w15:restartNumberingAfterBreak="0">
    <w:nsid w:val="0000000D"/>
    <w:multiLevelType w:val="multilevel"/>
    <w:tmpl w:val="0000000D"/>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3" w15:restartNumberingAfterBreak="0">
    <w:nsid w:val="0000000E"/>
    <w:multiLevelType w:val="multilevel"/>
    <w:tmpl w:val="0000000E"/>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4" w15:restartNumberingAfterBreak="0">
    <w:nsid w:val="0000000F"/>
    <w:multiLevelType w:val="multilevel"/>
    <w:tmpl w:val="0000000F"/>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5" w15:restartNumberingAfterBreak="0">
    <w:nsid w:val="00000010"/>
    <w:multiLevelType w:val="multilevel"/>
    <w:tmpl w:val="00000010"/>
    <w:name w:val="WW8Num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6" w15:restartNumberingAfterBreak="0">
    <w:nsid w:val="00000011"/>
    <w:multiLevelType w:val="multilevel"/>
    <w:tmpl w:val="00000011"/>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7" w15:restartNumberingAfterBreak="0">
    <w:nsid w:val="00000012"/>
    <w:multiLevelType w:val="multilevel"/>
    <w:tmpl w:val="00000012"/>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8" w15:restartNumberingAfterBreak="0">
    <w:nsid w:val="00000013"/>
    <w:multiLevelType w:val="multilevel"/>
    <w:tmpl w:val="00000013"/>
    <w:name w:val="WW8Num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9" w15:restartNumberingAfterBreak="0">
    <w:nsid w:val="00000014"/>
    <w:multiLevelType w:val="multilevel"/>
    <w:tmpl w:val="00000014"/>
    <w:name w:val="WW8Num2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0" w15:restartNumberingAfterBreak="0">
    <w:nsid w:val="00000015"/>
    <w:multiLevelType w:val="multilevel"/>
    <w:tmpl w:val="00000015"/>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1" w15:restartNumberingAfterBreak="0">
    <w:nsid w:val="00000016"/>
    <w:multiLevelType w:val="multilevel"/>
    <w:tmpl w:val="00000016"/>
    <w:name w:val="WW8Num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2" w15:restartNumberingAfterBreak="0">
    <w:nsid w:val="00000017"/>
    <w:multiLevelType w:val="multilevel"/>
    <w:tmpl w:val="00000017"/>
    <w:name w:val="WW8Num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3" w15:restartNumberingAfterBreak="0">
    <w:nsid w:val="00000018"/>
    <w:multiLevelType w:val="multilevel"/>
    <w:tmpl w:val="00000018"/>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4" w15:restartNumberingAfterBreak="0">
    <w:nsid w:val="00000019"/>
    <w:multiLevelType w:val="multilevel"/>
    <w:tmpl w:val="00000019"/>
    <w:name w:val="WW8Num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5" w15:restartNumberingAfterBreak="0">
    <w:nsid w:val="0000001A"/>
    <w:multiLevelType w:val="multilevel"/>
    <w:tmpl w:val="0000001A"/>
    <w:name w:val="WW8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6" w15:restartNumberingAfterBreak="0">
    <w:nsid w:val="0000001B"/>
    <w:multiLevelType w:val="multilevel"/>
    <w:tmpl w:val="0000001B"/>
    <w:name w:val="WW8Num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7" w15:restartNumberingAfterBreak="0">
    <w:nsid w:val="0000001C"/>
    <w:multiLevelType w:val="multilevel"/>
    <w:tmpl w:val="0000001C"/>
    <w:name w:val="WW8Num2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8" w15:restartNumberingAfterBreak="0">
    <w:nsid w:val="0000001D"/>
    <w:multiLevelType w:val="multilevel"/>
    <w:tmpl w:val="0000001D"/>
    <w:name w:val="WW8Num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9" w15:restartNumberingAfterBreak="0">
    <w:nsid w:val="0000001E"/>
    <w:multiLevelType w:val="multilevel"/>
    <w:tmpl w:val="0000001E"/>
    <w:name w:val="WW8Num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0" w15:restartNumberingAfterBreak="0">
    <w:nsid w:val="0000001F"/>
    <w:multiLevelType w:val="multilevel"/>
    <w:tmpl w:val="0000001F"/>
    <w:name w:val="WW8Num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1" w15:restartNumberingAfterBreak="0">
    <w:nsid w:val="00000020"/>
    <w:multiLevelType w:val="multilevel"/>
    <w:tmpl w:val="00000020"/>
    <w:name w:val="WW8Num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2" w15:restartNumberingAfterBreak="0">
    <w:nsid w:val="00000021"/>
    <w:multiLevelType w:val="multilevel"/>
    <w:tmpl w:val="00000021"/>
    <w:name w:val="WW8Num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3" w15:restartNumberingAfterBreak="0">
    <w:nsid w:val="00000022"/>
    <w:multiLevelType w:val="multilevel"/>
    <w:tmpl w:val="00000022"/>
    <w:name w:val="WW8Num3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4" w15:restartNumberingAfterBreak="0">
    <w:nsid w:val="00000023"/>
    <w:multiLevelType w:val="multilevel"/>
    <w:tmpl w:val="00000023"/>
    <w:name w:val="WW8Num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5" w15:restartNumberingAfterBreak="0">
    <w:nsid w:val="00000024"/>
    <w:multiLevelType w:val="multilevel"/>
    <w:tmpl w:val="00000024"/>
    <w:name w:val="WW8Num3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6" w15:restartNumberingAfterBreak="0">
    <w:nsid w:val="00000025"/>
    <w:multiLevelType w:val="multilevel"/>
    <w:tmpl w:val="00000025"/>
    <w:name w:val="WW8Num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7" w15:restartNumberingAfterBreak="0">
    <w:nsid w:val="00000026"/>
    <w:multiLevelType w:val="multilevel"/>
    <w:tmpl w:val="00000026"/>
    <w:name w:val="WW8Num3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8" w15:restartNumberingAfterBreak="0">
    <w:nsid w:val="00000027"/>
    <w:multiLevelType w:val="multilevel"/>
    <w:tmpl w:val="00000027"/>
    <w:name w:val="WW8Num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9" w15:restartNumberingAfterBreak="0">
    <w:nsid w:val="00000028"/>
    <w:multiLevelType w:val="multilevel"/>
    <w:tmpl w:val="00000028"/>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0" w15:restartNumberingAfterBreak="0">
    <w:nsid w:val="0ED945AB"/>
    <w:multiLevelType w:val="hybridMultilevel"/>
    <w:tmpl w:val="F11E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B123BE0"/>
    <w:multiLevelType w:val="hybridMultilevel"/>
    <w:tmpl w:val="9280C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1CF17C14"/>
    <w:multiLevelType w:val="hybridMultilevel"/>
    <w:tmpl w:val="9F76EAA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3" w15:restartNumberingAfterBreak="0">
    <w:nsid w:val="1D02126F"/>
    <w:multiLevelType w:val="hybridMultilevel"/>
    <w:tmpl w:val="D2BE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94899"/>
    <w:multiLevelType w:val="hybridMultilevel"/>
    <w:tmpl w:val="16064936"/>
    <w:lvl w:ilvl="0" w:tplc="10D2A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54040"/>
    <w:multiLevelType w:val="hybridMultilevel"/>
    <w:tmpl w:val="408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42"/>
  </w:num>
  <w:num w:numId="7">
    <w:abstractNumId w:val="44"/>
  </w:num>
  <w:num w:numId="8">
    <w:abstractNumId w:val="43"/>
  </w:num>
  <w:num w:numId="9">
    <w:abstractNumId w:val="40"/>
  </w:num>
  <w:num w:numId="10">
    <w:abstractNumId w:val="41"/>
  </w:num>
  <w:num w:numId="11">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66"/>
    <w:rsid w:val="00014D16"/>
    <w:rsid w:val="00023B4C"/>
    <w:rsid w:val="00047081"/>
    <w:rsid w:val="00102188"/>
    <w:rsid w:val="00131468"/>
    <w:rsid w:val="00143663"/>
    <w:rsid w:val="00152AB4"/>
    <w:rsid w:val="00154315"/>
    <w:rsid w:val="001615D1"/>
    <w:rsid w:val="001D4327"/>
    <w:rsid w:val="001F1568"/>
    <w:rsid w:val="00216CEF"/>
    <w:rsid w:val="002761E7"/>
    <w:rsid w:val="002E167D"/>
    <w:rsid w:val="002E3809"/>
    <w:rsid w:val="002F23FE"/>
    <w:rsid w:val="002F3466"/>
    <w:rsid w:val="002F474F"/>
    <w:rsid w:val="002F6E13"/>
    <w:rsid w:val="00301D9E"/>
    <w:rsid w:val="0036067A"/>
    <w:rsid w:val="00377F45"/>
    <w:rsid w:val="003A1F4D"/>
    <w:rsid w:val="003C2B86"/>
    <w:rsid w:val="003C79DB"/>
    <w:rsid w:val="003E7288"/>
    <w:rsid w:val="003F53E3"/>
    <w:rsid w:val="004153D6"/>
    <w:rsid w:val="004447A9"/>
    <w:rsid w:val="00455AB2"/>
    <w:rsid w:val="00457644"/>
    <w:rsid w:val="00470BCD"/>
    <w:rsid w:val="004874A0"/>
    <w:rsid w:val="00493907"/>
    <w:rsid w:val="004C0225"/>
    <w:rsid w:val="004D7614"/>
    <w:rsid w:val="00505F7F"/>
    <w:rsid w:val="005152FE"/>
    <w:rsid w:val="00530BD5"/>
    <w:rsid w:val="005357F3"/>
    <w:rsid w:val="005361E2"/>
    <w:rsid w:val="005371C7"/>
    <w:rsid w:val="0058693C"/>
    <w:rsid w:val="005A6D89"/>
    <w:rsid w:val="005B5AB0"/>
    <w:rsid w:val="005C1F2A"/>
    <w:rsid w:val="005C47FD"/>
    <w:rsid w:val="005C723F"/>
    <w:rsid w:val="005D4298"/>
    <w:rsid w:val="005F175A"/>
    <w:rsid w:val="005F2C46"/>
    <w:rsid w:val="005F4C90"/>
    <w:rsid w:val="006117FB"/>
    <w:rsid w:val="00616148"/>
    <w:rsid w:val="00626627"/>
    <w:rsid w:val="00626BE2"/>
    <w:rsid w:val="006602F8"/>
    <w:rsid w:val="006652D7"/>
    <w:rsid w:val="006745D9"/>
    <w:rsid w:val="006837BE"/>
    <w:rsid w:val="0069346A"/>
    <w:rsid w:val="006A1C19"/>
    <w:rsid w:val="006A6261"/>
    <w:rsid w:val="006D47B7"/>
    <w:rsid w:val="006E06F1"/>
    <w:rsid w:val="006F4D46"/>
    <w:rsid w:val="00705BCD"/>
    <w:rsid w:val="0074561C"/>
    <w:rsid w:val="00750730"/>
    <w:rsid w:val="00782977"/>
    <w:rsid w:val="007D1936"/>
    <w:rsid w:val="00850C54"/>
    <w:rsid w:val="008835AC"/>
    <w:rsid w:val="008855A6"/>
    <w:rsid w:val="0088636E"/>
    <w:rsid w:val="00892DA8"/>
    <w:rsid w:val="008E6CBE"/>
    <w:rsid w:val="009055CC"/>
    <w:rsid w:val="009507EB"/>
    <w:rsid w:val="009E6F44"/>
    <w:rsid w:val="009F7258"/>
    <w:rsid w:val="00A202ED"/>
    <w:rsid w:val="00A477DB"/>
    <w:rsid w:val="00A51586"/>
    <w:rsid w:val="00A865C9"/>
    <w:rsid w:val="00A87CD8"/>
    <w:rsid w:val="00AA1925"/>
    <w:rsid w:val="00AE0D8E"/>
    <w:rsid w:val="00B168D9"/>
    <w:rsid w:val="00B47275"/>
    <w:rsid w:val="00B958DB"/>
    <w:rsid w:val="00C319CA"/>
    <w:rsid w:val="00C34909"/>
    <w:rsid w:val="00C41EBE"/>
    <w:rsid w:val="00C66D34"/>
    <w:rsid w:val="00C6719C"/>
    <w:rsid w:val="00C71EC8"/>
    <w:rsid w:val="00CA0BC2"/>
    <w:rsid w:val="00CA525D"/>
    <w:rsid w:val="00CC25D7"/>
    <w:rsid w:val="00CF532C"/>
    <w:rsid w:val="00CF7576"/>
    <w:rsid w:val="00D43366"/>
    <w:rsid w:val="00D446DC"/>
    <w:rsid w:val="00D82919"/>
    <w:rsid w:val="00D878D0"/>
    <w:rsid w:val="00DB5C32"/>
    <w:rsid w:val="00E62450"/>
    <w:rsid w:val="00E63ECA"/>
    <w:rsid w:val="00E66A25"/>
    <w:rsid w:val="00E85584"/>
    <w:rsid w:val="00EB29CA"/>
    <w:rsid w:val="00EF288B"/>
    <w:rsid w:val="00F05D05"/>
    <w:rsid w:val="00F20414"/>
    <w:rsid w:val="00F238C8"/>
    <w:rsid w:val="00F55943"/>
    <w:rsid w:val="00F703DC"/>
    <w:rsid w:val="00F81825"/>
    <w:rsid w:val="00F83193"/>
    <w:rsid w:val="00FB59D7"/>
    <w:rsid w:val="00FE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033243"/>
  <w15:chartTrackingRefBased/>
  <w15:docId w15:val="{8386B028-3717-4A85-968D-7DA900FC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576"/>
    <w:pPr>
      <w:suppressAutoHyphens/>
    </w:pPr>
    <w:rPr>
      <w:kern w:val="1"/>
      <w:sz w:val="24"/>
      <w:szCs w:val="24"/>
      <w:lang w:eastAsia="ar-SA"/>
    </w:rPr>
  </w:style>
  <w:style w:type="paragraph" w:styleId="Heading1">
    <w:name w:val="heading 1"/>
    <w:basedOn w:val="Normal"/>
    <w:next w:val="BodyText"/>
    <w:qFormat/>
    <w:pPr>
      <w:keepNext/>
      <w:spacing w:before="240" w:after="60"/>
      <w:outlineLvl w:val="0"/>
    </w:pPr>
    <w:rPr>
      <w:rFonts w:ascii="Arial" w:hAnsi="Arial" w:cs="Arial"/>
      <w:b/>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i/>
      <w:sz w:val="28"/>
      <w:szCs w:val="28"/>
    </w:rPr>
  </w:style>
  <w:style w:type="paragraph" w:styleId="Heading3">
    <w:name w:val="heading 3"/>
    <w:basedOn w:val="Normal"/>
    <w:next w:val="BodyText"/>
    <w:qFormat/>
    <w:pPr>
      <w:keepNext/>
      <w:numPr>
        <w:ilvl w:val="2"/>
        <w:numId w:val="1"/>
      </w:numPr>
      <w:spacing w:before="240" w:after="60"/>
      <w:outlineLvl w:val="2"/>
    </w:pPr>
    <w:rPr>
      <w:rFonts w:ascii="Arial" w:hAnsi="Arial" w:cs="Arial"/>
      <w:b/>
      <w:sz w:val="26"/>
      <w:szCs w:val="26"/>
    </w:rPr>
  </w:style>
  <w:style w:type="paragraph" w:styleId="Heading4">
    <w:name w:val="heading 4"/>
    <w:basedOn w:val="Normal"/>
    <w:next w:val="BodyText"/>
    <w:qFormat/>
    <w:pPr>
      <w:keepNext/>
      <w:numPr>
        <w:ilvl w:val="3"/>
        <w:numId w:val="1"/>
      </w:numPr>
      <w:outlineLvl w:val="3"/>
    </w:pPr>
    <w:rPr>
      <w:rFonts w:ascii="Arial" w:hAnsi="Arial" w:cs="Arial"/>
      <w:b/>
      <w:bCs/>
    </w:rPr>
  </w:style>
  <w:style w:type="paragraph" w:styleId="Heading7">
    <w:name w:val="heading 7"/>
    <w:basedOn w:val="Normal"/>
    <w:next w:val="BodyText"/>
    <w:qFormat/>
    <w:pPr>
      <w:numPr>
        <w:ilvl w:val="6"/>
        <w:numId w:val="1"/>
      </w:numPr>
      <w:spacing w:before="240" w:after="60"/>
      <w:outlineLvl w:val="6"/>
    </w:pPr>
  </w:style>
  <w:style w:type="paragraph" w:styleId="Heading8">
    <w:name w:val="heading 8"/>
    <w:basedOn w:val="Normal"/>
    <w:next w:val="BodyText"/>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w w:val="1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eastAsia="Arial Unicode MS"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Arial Unicode MS"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OpenSymbol"/>
    </w:rPr>
  </w:style>
  <w:style w:type="character" w:customStyle="1" w:styleId="WW8Num41z1">
    <w:name w:val="WW8Num41z1"/>
    <w:rPr>
      <w:rFonts w:ascii="OpenSymbol" w:hAnsi="OpenSymbol" w:cs="OpenSymbol"/>
    </w:rPr>
  </w:style>
  <w:style w:type="character" w:styleId="Hyperlink">
    <w:name w:val="Hyperlink"/>
    <w:basedOn w:val="DefaultParagraphFont"/>
    <w:rPr>
      <w:color w:val="0000FF"/>
      <w:u w:val="single"/>
    </w:rPr>
  </w:style>
  <w:style w:type="character" w:customStyle="1" w:styleId="PageNumber1">
    <w:name w:val="Page Number1"/>
    <w:basedOn w:val="DefaultParagraphFont"/>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Tahoma" w:hAnsi="Tahoma" w:cs="Tahoma"/>
      <w:sz w:val="16"/>
      <w:szCs w:val="16"/>
    </w:rPr>
  </w:style>
  <w:style w:type="character" w:customStyle="1" w:styleId="Heading3Char">
    <w:name w:val="Heading 3 Char"/>
    <w:basedOn w:val="DefaultParagraphFont"/>
    <w:rPr>
      <w:rFonts w:ascii="Arial" w:hAnsi="Arial" w:cs="Arial"/>
      <w:b/>
      <w:sz w:val="26"/>
      <w:szCs w:val="26"/>
    </w:rPr>
  </w:style>
  <w:style w:type="character" w:customStyle="1" w:styleId="BodyTextChar">
    <w:name w:val="Body Text Char"/>
    <w:basedOn w:val="DefaultParagraphFont"/>
    <w:rPr>
      <w:sz w:val="24"/>
      <w:szCs w:val="24"/>
    </w:rPr>
  </w:style>
  <w:style w:type="character" w:customStyle="1" w:styleId="HeaderChar">
    <w:name w:val="Header Char"/>
    <w:basedOn w:val="DefaultParagraphFont"/>
    <w:rPr>
      <w:sz w:val="24"/>
      <w:szCs w:val="24"/>
    </w:rPr>
  </w:style>
  <w:style w:type="character" w:customStyle="1" w:styleId="ListLabel1">
    <w:name w:val="ListLabel 1"/>
    <w:rPr>
      <w:rFonts w:eastAsia="Times New Roman"/>
      <w:w w:val="100"/>
    </w:rPr>
  </w:style>
  <w:style w:type="character" w:customStyle="1" w:styleId="ListLabel2">
    <w:name w:val="ListLabel 2"/>
    <w:rPr>
      <w:rFonts w:eastAsia="Times New Roman" w:cs="Times New Roman"/>
    </w:rPr>
  </w:style>
  <w:style w:type="character" w:customStyle="1" w:styleId="Bullets">
    <w:name w:val="Bullets"/>
    <w:rPr>
      <w:rFonts w:ascii="OpenSymbol" w:eastAsia="OpenSymbol" w:hAnsi="OpenSymbol" w:cs="OpenSymbol"/>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689"/>
      </w:tabs>
      <w:ind w:left="240"/>
    </w:pPr>
  </w:style>
  <w:style w:type="paragraph" w:styleId="TOC3">
    <w:name w:val="toc 3"/>
    <w:basedOn w:val="Normal"/>
    <w:uiPriority w:val="39"/>
    <w:pPr>
      <w:tabs>
        <w:tab w:val="right" w:leader="dot" w:pos="9406"/>
      </w:tabs>
      <w:ind w:left="480"/>
    </w:pPr>
  </w:style>
  <w:style w:type="paragraph" w:styleId="TOC4">
    <w:name w:val="toc 4"/>
    <w:basedOn w:val="Normal"/>
    <w:pPr>
      <w:tabs>
        <w:tab w:val="right" w:leader="dot" w:pos="9123"/>
      </w:tabs>
      <w:ind w:left="720"/>
    </w:pPr>
  </w:style>
  <w:style w:type="paragraph" w:styleId="TOC5">
    <w:name w:val="toc 5"/>
    <w:basedOn w:val="Normal"/>
    <w:pPr>
      <w:tabs>
        <w:tab w:val="right" w:leader="dot" w:pos="8840"/>
      </w:tabs>
      <w:ind w:left="960"/>
    </w:pPr>
  </w:style>
  <w:style w:type="paragraph" w:styleId="TOC6">
    <w:name w:val="toc 6"/>
    <w:basedOn w:val="Normal"/>
    <w:pPr>
      <w:tabs>
        <w:tab w:val="right" w:leader="dot" w:pos="8557"/>
      </w:tabs>
      <w:ind w:left="1200"/>
    </w:pPr>
  </w:style>
  <w:style w:type="paragraph" w:styleId="TOC7">
    <w:name w:val="toc 7"/>
    <w:basedOn w:val="Normal"/>
    <w:pPr>
      <w:tabs>
        <w:tab w:val="right" w:leader="dot" w:pos="8274"/>
      </w:tabs>
      <w:ind w:left="1440"/>
    </w:pPr>
  </w:style>
  <w:style w:type="paragraph" w:styleId="TOC8">
    <w:name w:val="toc 8"/>
    <w:basedOn w:val="Normal"/>
    <w:pPr>
      <w:tabs>
        <w:tab w:val="right" w:leader="dot" w:pos="7991"/>
      </w:tabs>
      <w:ind w:left="1680"/>
    </w:pPr>
  </w:style>
  <w:style w:type="paragraph" w:styleId="TOC9">
    <w:name w:val="toc 9"/>
    <w:basedOn w:val="Normal"/>
    <w:pPr>
      <w:tabs>
        <w:tab w:val="right" w:leader="dot" w:pos="7708"/>
      </w:tabs>
      <w:ind w:left="1920"/>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NormalWeb">
    <w:name w:val="Normal (Web)"/>
    <w:basedOn w:val="Normal"/>
    <w:pPr>
      <w:spacing w:before="28" w:after="100"/>
    </w:pPr>
    <w:rPr>
      <w:rFonts w:ascii="Arial Unicode MS" w:eastAsia="Arial Unicode MS" w:hAnsi="Arial Unicode MS" w:cs="Arial Unicode MS"/>
    </w:rPr>
  </w:style>
  <w:style w:type="paragraph" w:styleId="BodyTextIndent">
    <w:name w:val="Body Text Indent"/>
    <w:basedOn w:val="Normal"/>
    <w:pPr>
      <w:ind w:left="240"/>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Contents10">
    <w:name w:val="Contents 10"/>
    <w:basedOn w:val="Index"/>
    <w:pPr>
      <w:tabs>
        <w:tab w:val="right" w:leader="dot" w:pos="7425"/>
      </w:tabs>
      <w:ind w:left="2547"/>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49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5C32"/>
    <w:rPr>
      <w:sz w:val="16"/>
      <w:szCs w:val="16"/>
    </w:rPr>
  </w:style>
  <w:style w:type="paragraph" w:styleId="CommentText">
    <w:name w:val="annotation text"/>
    <w:basedOn w:val="Normal"/>
    <w:link w:val="CommentTextChar"/>
    <w:uiPriority w:val="99"/>
    <w:semiHidden/>
    <w:unhideWhenUsed/>
    <w:rsid w:val="00DB5C32"/>
    <w:rPr>
      <w:sz w:val="20"/>
      <w:szCs w:val="20"/>
    </w:rPr>
  </w:style>
  <w:style w:type="character" w:customStyle="1" w:styleId="CommentTextChar">
    <w:name w:val="Comment Text Char"/>
    <w:basedOn w:val="DefaultParagraphFont"/>
    <w:link w:val="CommentText"/>
    <w:uiPriority w:val="99"/>
    <w:semiHidden/>
    <w:rsid w:val="00DB5C32"/>
    <w:rPr>
      <w:kern w:val="1"/>
      <w:lang w:eastAsia="ar-SA"/>
    </w:rPr>
  </w:style>
  <w:style w:type="paragraph" w:styleId="CommentSubject">
    <w:name w:val="annotation subject"/>
    <w:basedOn w:val="CommentText"/>
    <w:next w:val="CommentText"/>
    <w:link w:val="CommentSubjectChar"/>
    <w:uiPriority w:val="99"/>
    <w:semiHidden/>
    <w:unhideWhenUsed/>
    <w:rsid w:val="00DB5C32"/>
    <w:rPr>
      <w:b/>
      <w:bCs/>
    </w:rPr>
  </w:style>
  <w:style w:type="character" w:customStyle="1" w:styleId="CommentSubjectChar">
    <w:name w:val="Comment Subject Char"/>
    <w:basedOn w:val="CommentTextChar"/>
    <w:link w:val="CommentSubject"/>
    <w:uiPriority w:val="99"/>
    <w:semiHidden/>
    <w:rsid w:val="00DB5C32"/>
    <w:rPr>
      <w:b/>
      <w:bCs/>
      <w:kern w:val="1"/>
      <w:lang w:eastAsia="ar-SA"/>
    </w:rPr>
  </w:style>
  <w:style w:type="paragraph" w:styleId="Revision">
    <w:name w:val="Revision"/>
    <w:hidden/>
    <w:uiPriority w:val="99"/>
    <w:semiHidden/>
    <w:rsid w:val="00626BE2"/>
    <w:rP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7817">
      <w:bodyDiv w:val="1"/>
      <w:marLeft w:val="0"/>
      <w:marRight w:val="0"/>
      <w:marTop w:val="0"/>
      <w:marBottom w:val="0"/>
      <w:divBdr>
        <w:top w:val="none" w:sz="0" w:space="0" w:color="auto"/>
        <w:left w:val="none" w:sz="0" w:space="0" w:color="auto"/>
        <w:bottom w:val="none" w:sz="0" w:space="0" w:color="auto"/>
        <w:right w:val="none" w:sz="0" w:space="0" w:color="auto"/>
      </w:divBdr>
    </w:div>
    <w:div w:id="1413352344">
      <w:bodyDiv w:val="1"/>
      <w:marLeft w:val="0"/>
      <w:marRight w:val="0"/>
      <w:marTop w:val="0"/>
      <w:marBottom w:val="0"/>
      <w:divBdr>
        <w:top w:val="none" w:sz="0" w:space="0" w:color="auto"/>
        <w:left w:val="none" w:sz="0" w:space="0" w:color="auto"/>
        <w:bottom w:val="none" w:sz="0" w:space="0" w:color="auto"/>
        <w:right w:val="none" w:sz="0" w:space="0" w:color="auto"/>
      </w:divBdr>
    </w:div>
    <w:div w:id="18023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&gt;</vt:lpstr>
    </vt:vector>
  </TitlesOfParts>
  <Company/>
  <LinksUpToDate>false</LinksUpToDate>
  <CharactersWithSpaces>1508</CharactersWithSpaces>
  <SharedDoc>false</SharedDoc>
  <HLinks>
    <vt:vector size="54" baseType="variant">
      <vt:variant>
        <vt:i4>6291485</vt:i4>
      </vt:variant>
      <vt:variant>
        <vt:i4>26</vt:i4>
      </vt:variant>
      <vt:variant>
        <vt:i4>0</vt:i4>
      </vt:variant>
      <vt:variant>
        <vt:i4>5</vt:i4>
      </vt:variant>
      <vt:variant>
        <vt:lpwstr/>
      </vt:variant>
      <vt:variant>
        <vt:lpwstr>__RefHeading__17_438497888</vt:lpwstr>
      </vt:variant>
      <vt:variant>
        <vt:i4>6422557</vt:i4>
      </vt:variant>
      <vt:variant>
        <vt:i4>23</vt:i4>
      </vt:variant>
      <vt:variant>
        <vt:i4>0</vt:i4>
      </vt:variant>
      <vt:variant>
        <vt:i4>5</vt:i4>
      </vt:variant>
      <vt:variant>
        <vt:lpwstr/>
      </vt:variant>
      <vt:variant>
        <vt:lpwstr>__RefHeading__15_438497888</vt:lpwstr>
      </vt:variant>
      <vt:variant>
        <vt:i4>6553629</vt:i4>
      </vt:variant>
      <vt:variant>
        <vt:i4>20</vt:i4>
      </vt:variant>
      <vt:variant>
        <vt:i4>0</vt:i4>
      </vt:variant>
      <vt:variant>
        <vt:i4>5</vt:i4>
      </vt:variant>
      <vt:variant>
        <vt:lpwstr/>
      </vt:variant>
      <vt:variant>
        <vt:lpwstr>__RefHeading__13_438497888</vt:lpwstr>
      </vt:variant>
      <vt:variant>
        <vt:i4>6684701</vt:i4>
      </vt:variant>
      <vt:variant>
        <vt:i4>17</vt:i4>
      </vt:variant>
      <vt:variant>
        <vt:i4>0</vt:i4>
      </vt:variant>
      <vt:variant>
        <vt:i4>5</vt:i4>
      </vt:variant>
      <vt:variant>
        <vt:lpwstr/>
      </vt:variant>
      <vt:variant>
        <vt:lpwstr>__RefHeading__11_438497888</vt:lpwstr>
      </vt:variant>
      <vt:variant>
        <vt:i4>3473487</vt:i4>
      </vt:variant>
      <vt:variant>
        <vt:i4>14</vt:i4>
      </vt:variant>
      <vt:variant>
        <vt:i4>0</vt:i4>
      </vt:variant>
      <vt:variant>
        <vt:i4>5</vt:i4>
      </vt:variant>
      <vt:variant>
        <vt:lpwstr/>
      </vt:variant>
      <vt:variant>
        <vt:lpwstr>__RefHeading__9_438497888</vt:lpwstr>
      </vt:variant>
      <vt:variant>
        <vt:i4>3473473</vt:i4>
      </vt:variant>
      <vt:variant>
        <vt:i4>11</vt:i4>
      </vt:variant>
      <vt:variant>
        <vt:i4>0</vt:i4>
      </vt:variant>
      <vt:variant>
        <vt:i4>5</vt:i4>
      </vt:variant>
      <vt:variant>
        <vt:lpwstr/>
      </vt:variant>
      <vt:variant>
        <vt:lpwstr>__RefHeading__7_438497888</vt:lpwstr>
      </vt:variant>
      <vt:variant>
        <vt:i4>3473475</vt:i4>
      </vt:variant>
      <vt:variant>
        <vt:i4>8</vt:i4>
      </vt:variant>
      <vt:variant>
        <vt:i4>0</vt:i4>
      </vt:variant>
      <vt:variant>
        <vt:i4>5</vt:i4>
      </vt:variant>
      <vt:variant>
        <vt:lpwstr/>
      </vt:variant>
      <vt:variant>
        <vt:lpwstr>__RefHeading__5_438497888</vt:lpwstr>
      </vt:variant>
      <vt:variant>
        <vt:i4>3473477</vt:i4>
      </vt:variant>
      <vt:variant>
        <vt:i4>5</vt:i4>
      </vt:variant>
      <vt:variant>
        <vt:i4>0</vt:i4>
      </vt:variant>
      <vt:variant>
        <vt:i4>5</vt:i4>
      </vt:variant>
      <vt:variant>
        <vt:lpwstr/>
      </vt:variant>
      <vt:variant>
        <vt:lpwstr>__RefHeading__3_438497888</vt:lpwstr>
      </vt:variant>
      <vt:variant>
        <vt:i4>3473479</vt:i4>
      </vt:variant>
      <vt:variant>
        <vt:i4>2</vt:i4>
      </vt:variant>
      <vt:variant>
        <vt:i4>0</vt:i4>
      </vt:variant>
      <vt:variant>
        <vt:i4>5</vt:i4>
      </vt:variant>
      <vt:variant>
        <vt:lpwstr/>
      </vt:variant>
      <vt:variant>
        <vt:lpwstr>__RefHeading__1_438497888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Terry Reiber</dc:creator>
  <cp:keywords/>
  <cp:lastModifiedBy>Joe Barrett</cp:lastModifiedBy>
  <cp:revision>3</cp:revision>
  <cp:lastPrinted>2014-02-02T14:13:00Z</cp:lastPrinted>
  <dcterms:created xsi:type="dcterms:W3CDTF">2017-10-12T16:57:00Z</dcterms:created>
  <dcterms:modified xsi:type="dcterms:W3CDTF">2017-10-12T17:01:00Z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GTECH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